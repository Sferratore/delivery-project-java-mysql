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371B" w14:textId="030122EF" w:rsidR="00903F51" w:rsidRPr="00903F51" w:rsidRDefault="00D220BE">
      <w:pPr>
        <w:rPr>
          <w:rFonts w:ascii="Linux Biolinum G" w:hAnsi="Linux Biolinum G" w:cs="Linux Biolinum G"/>
          <w:color w:val="4472C4" w:themeColor="accent5"/>
          <w:sz w:val="48"/>
          <w:szCs w:val="48"/>
        </w:rPr>
      </w:pPr>
      <w:bookmarkStart w:id="0" w:name="_Hlk57645579"/>
      <w:r w:rsidRPr="00903F51">
        <w:rPr>
          <w:rFonts w:ascii="Linux Biolinum G" w:hAnsi="Linux Biolinum G" w:cs="Linux Biolinum G"/>
          <w:color w:val="4472C4" w:themeColor="accent5"/>
          <w:sz w:val="48"/>
          <w:szCs w:val="48"/>
        </w:rPr>
        <w:t>Progetto Corsisti – Basi di Dati 2020/2021 – Allocca Luigi, Sferratore Francesco Paolo</w:t>
      </w:r>
      <w:bookmarkEnd w:id="0"/>
    </w:p>
    <w:p w14:paraId="30FBF2BA" w14:textId="77777777" w:rsidR="00903F51" w:rsidRPr="00903F51" w:rsidRDefault="00903F51">
      <w:pPr>
        <w:rPr>
          <w:rFonts w:ascii="Linux Biolinum G" w:hAnsi="Linux Biolinum G" w:cs="Linux Biolinum G"/>
          <w:b/>
          <w:bCs/>
          <w:color w:val="4472C4" w:themeColor="accent5"/>
          <w:sz w:val="48"/>
          <w:szCs w:val="48"/>
        </w:rPr>
      </w:pPr>
    </w:p>
    <w:p w14:paraId="3990E80D" w14:textId="0BE98D22" w:rsidR="00D220BE" w:rsidRPr="009166C4" w:rsidRDefault="004F29DF">
      <w:pPr>
        <w:rPr>
          <w:rFonts w:ascii="Linux Biolinum G" w:hAnsi="Linux Biolinum G" w:cs="Linux Biolinum G"/>
          <w:i/>
          <w:iCs/>
          <w:color w:val="4472C4" w:themeColor="accent5"/>
          <w:sz w:val="36"/>
          <w:szCs w:val="36"/>
        </w:rPr>
      </w:pPr>
      <w:bookmarkStart w:id="1" w:name="_Hlk55689306"/>
      <w:r w:rsidRPr="009166C4">
        <w:rPr>
          <w:rFonts w:ascii="Linux Biolinum G" w:hAnsi="Linux Biolinum G" w:cs="Linux Biolinum G"/>
          <w:i/>
          <w:iCs/>
          <w:color w:val="4472C4" w:themeColor="accent5"/>
          <w:sz w:val="36"/>
          <w:szCs w:val="36"/>
        </w:rPr>
        <w:t>Analisi dei requisiti</w:t>
      </w:r>
    </w:p>
    <w:bookmarkEnd w:id="1"/>
    <w:p w14:paraId="0C51EBD7" w14:textId="3EE7A79F" w:rsidR="004D4CD6" w:rsidRDefault="004D4CD6">
      <w:pPr>
        <w:rPr>
          <w:rFonts w:ascii="Linux Biolinum G" w:hAnsi="Linux Biolinum G" w:cs="Linux Biolinum G"/>
          <w:b/>
          <w:bCs/>
          <w:i/>
          <w:iCs/>
          <w:color w:val="4472C4" w:themeColor="accent5"/>
          <w:sz w:val="44"/>
          <w:szCs w:val="44"/>
        </w:rPr>
      </w:pPr>
    </w:p>
    <w:p w14:paraId="44455FA4" w14:textId="5483A2D5" w:rsidR="004F29DF" w:rsidRPr="009166C4" w:rsidRDefault="004F29DF" w:rsidP="004F29DF">
      <w:p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Viene richiesto di creare un’applicazione per la gestione degli ordini di ristorazione online, compreso i servizi di delivery. Tale applicazione dovrà caratterizzare i ristoranti registrati, i servizi di delivery (consegna) abilitati e le persone coinvolte nell’espletamento di questo tipo di sevizi. Infatti, un’applicazione di </w:t>
      </w:r>
      <w:r w:rsidR="00AF3E8A" w:rsidRPr="009166C4">
        <w:rPr>
          <w:rFonts w:ascii="Linux Biolinum G" w:hAnsi="Linux Biolinum G" w:cs="Linux Biolinum G"/>
          <w:color w:val="000000" w:themeColor="text1"/>
          <w:sz w:val="28"/>
          <w:szCs w:val="28"/>
        </w:rPr>
        <w:t>questo</w:t>
      </w:r>
      <w:r w:rsidRPr="009166C4">
        <w:rPr>
          <w:rFonts w:ascii="Linux Biolinum G" w:hAnsi="Linux Biolinum G" w:cs="Linux Biolinum G"/>
          <w:color w:val="000000" w:themeColor="text1"/>
          <w:sz w:val="28"/>
          <w:szCs w:val="28"/>
        </w:rPr>
        <w:t xml:space="preserve"> tipo agevola anche il tracciamento delle persone che hanno avuto contatti in modo da poter garantire azioni tempestive di isolamento in caso di nuovi contagi dovuti alla pandemia Covid19. Infine, è necessario memorizzare l’effettiva consegna degli ordini. Tutti i ristoranti, a quali possono essere affidati degli ordini possono adottare uno o più servizi di delivery. Quando questi ultimi sono affidati a società esterne, viene permessa da parte del cliente la valutazione al rider che ha espletato l’effettiva consegna dell’ordine.</w:t>
      </w:r>
    </w:p>
    <w:p w14:paraId="07F54586" w14:textId="601BB707" w:rsidR="004F29DF" w:rsidRPr="009166C4" w:rsidRDefault="004F29DF" w:rsidP="004F29DF">
      <w:pPr>
        <w:rPr>
          <w:rFonts w:ascii="Linux Biolinum G" w:hAnsi="Linux Biolinum G" w:cs="Linux Biolinum G"/>
          <w:color w:val="000000" w:themeColor="text1"/>
          <w:sz w:val="28"/>
          <w:szCs w:val="28"/>
        </w:rPr>
      </w:pPr>
    </w:p>
    <w:p w14:paraId="22497085" w14:textId="77777777" w:rsidR="004F29DF" w:rsidRPr="009166C4" w:rsidRDefault="004F29DF" w:rsidP="004F29DF">
      <w:pPr>
        <w:rPr>
          <w:rFonts w:ascii="Linux Biolinum G" w:hAnsi="Linux Biolinum G" w:cs="Linux Biolinum G"/>
          <w:color w:val="000000" w:themeColor="text1"/>
          <w:sz w:val="28"/>
          <w:szCs w:val="28"/>
        </w:rPr>
      </w:pPr>
    </w:p>
    <w:p w14:paraId="227781F9" w14:textId="12492652" w:rsidR="004F29DF" w:rsidRPr="009166C4" w:rsidRDefault="004F29DF" w:rsidP="004F29DF">
      <w:pPr>
        <w:rPr>
          <w:rFonts w:ascii="Linux Biolinum G" w:hAnsi="Linux Biolinum G" w:cs="Linux Biolinum G"/>
          <w:color w:val="FF0000"/>
          <w:sz w:val="28"/>
          <w:szCs w:val="28"/>
        </w:rPr>
      </w:pPr>
      <w:r w:rsidRPr="009166C4">
        <w:rPr>
          <w:rFonts w:ascii="Linux Biolinum G" w:hAnsi="Linux Biolinum G" w:cs="Linux Biolinum G"/>
          <w:color w:val="FF0000"/>
          <w:sz w:val="28"/>
          <w:szCs w:val="28"/>
        </w:rPr>
        <w:t>Di seguito vengono riportate le operazioni principali.</w:t>
      </w:r>
    </w:p>
    <w:p w14:paraId="1B4FD143" w14:textId="77777777" w:rsidR="004F29DF" w:rsidRPr="009166C4" w:rsidRDefault="004F29DF" w:rsidP="004F29DF">
      <w:pPr>
        <w:rPr>
          <w:rFonts w:ascii="Linux Biolinum G" w:hAnsi="Linux Biolinum G" w:cs="Linux Biolinum G"/>
          <w:color w:val="000000" w:themeColor="text1"/>
          <w:sz w:val="28"/>
          <w:szCs w:val="28"/>
        </w:rPr>
      </w:pPr>
    </w:p>
    <w:p w14:paraId="35E3288C" w14:textId="66975940" w:rsidR="004F29DF" w:rsidRPr="009166C4" w:rsidRDefault="004F29DF" w:rsidP="004F29DF">
      <w:pPr>
        <w:pStyle w:val="Paragrafoelenco"/>
        <w:numPr>
          <w:ilvl w:val="0"/>
          <w:numId w:val="27"/>
        </w:numPr>
        <w:rPr>
          <w:rFonts w:ascii="Linux Biolinum G" w:hAnsi="Linux Biolinum G" w:cs="Linux Biolinum G"/>
          <w:color w:val="FF0000"/>
          <w:sz w:val="28"/>
          <w:szCs w:val="28"/>
        </w:rPr>
      </w:pPr>
      <w:r w:rsidRPr="009166C4">
        <w:rPr>
          <w:rFonts w:ascii="Linux Biolinum G" w:hAnsi="Linux Biolinum G" w:cs="Linux Biolinum G"/>
          <w:color w:val="FF0000"/>
          <w:sz w:val="28"/>
          <w:szCs w:val="28"/>
        </w:rPr>
        <w:t xml:space="preserve">Gestione dei ristoranti: </w:t>
      </w:r>
    </w:p>
    <w:p w14:paraId="111F5FE1" w14:textId="77777777" w:rsidR="004F29DF" w:rsidRPr="009166C4" w:rsidRDefault="004F29DF" w:rsidP="004F29DF">
      <w:pPr>
        <w:pStyle w:val="Paragrafoelenco"/>
        <w:ind w:left="48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Registrazione di un nuovo ristorante; </w:t>
      </w:r>
    </w:p>
    <w:p w14:paraId="5AF76162" w14:textId="77777777" w:rsidR="004F29DF" w:rsidRPr="009166C4" w:rsidRDefault="004F29DF" w:rsidP="004F29DF">
      <w:pPr>
        <w:pStyle w:val="Paragrafoelenco"/>
        <w:ind w:left="48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Assegnazione degli ordini effettuati dai clienti;</w:t>
      </w:r>
    </w:p>
    <w:p w14:paraId="7ADC113C" w14:textId="512ED21D" w:rsidR="004F29DF" w:rsidRPr="009166C4" w:rsidRDefault="004F29DF" w:rsidP="004F29DF">
      <w:pPr>
        <w:pStyle w:val="Paragrafoelenco"/>
        <w:ind w:left="48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Registrazione delle informazioni sui servizi di delivery che ha a disposizione;</w:t>
      </w:r>
    </w:p>
    <w:p w14:paraId="79E9A82D" w14:textId="77777777" w:rsidR="004F29DF" w:rsidRPr="009166C4" w:rsidRDefault="004F29DF" w:rsidP="004F29DF">
      <w:pPr>
        <w:pStyle w:val="Paragrafoelenco"/>
        <w:ind w:left="48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Visualizzazione della coda degli ordini.</w:t>
      </w:r>
    </w:p>
    <w:p w14:paraId="0A452CF3" w14:textId="6DBE4658" w:rsidR="004F29DF" w:rsidRPr="009166C4" w:rsidRDefault="004F29DF" w:rsidP="004F29DF">
      <w:pPr>
        <w:pStyle w:val="Paragrafoelenco"/>
        <w:ind w:left="480"/>
        <w:rPr>
          <w:rFonts w:ascii="Linux Biolinum G" w:hAnsi="Linux Biolinum G" w:cs="Linux Biolinum G"/>
          <w:color w:val="000000" w:themeColor="text1"/>
          <w:sz w:val="28"/>
          <w:szCs w:val="28"/>
        </w:rPr>
      </w:pPr>
    </w:p>
    <w:p w14:paraId="379DA30B" w14:textId="77777777" w:rsidR="004B393C" w:rsidRPr="009166C4" w:rsidRDefault="004B393C" w:rsidP="004F29DF">
      <w:pPr>
        <w:pStyle w:val="Paragrafoelenco"/>
        <w:ind w:left="480"/>
        <w:rPr>
          <w:rFonts w:ascii="Linux Biolinum G" w:hAnsi="Linux Biolinum G" w:cs="Linux Biolinum G"/>
          <w:color w:val="000000" w:themeColor="text1"/>
          <w:sz w:val="28"/>
          <w:szCs w:val="28"/>
        </w:rPr>
      </w:pPr>
    </w:p>
    <w:p w14:paraId="7ED14B1E" w14:textId="3E3BC871" w:rsidR="004F29DF" w:rsidRPr="009166C4" w:rsidRDefault="004F29DF" w:rsidP="004F29DF">
      <w:pPr>
        <w:pStyle w:val="Paragrafoelenco"/>
        <w:numPr>
          <w:ilvl w:val="0"/>
          <w:numId w:val="27"/>
        </w:numPr>
        <w:rPr>
          <w:rFonts w:ascii="Linux Biolinum G" w:hAnsi="Linux Biolinum G" w:cs="Linux Biolinum G"/>
          <w:color w:val="FF0000"/>
          <w:sz w:val="28"/>
          <w:szCs w:val="28"/>
        </w:rPr>
      </w:pPr>
      <w:r w:rsidRPr="009166C4">
        <w:rPr>
          <w:rFonts w:ascii="Linux Biolinum G" w:hAnsi="Linux Biolinum G" w:cs="Linux Biolinum G"/>
          <w:color w:val="FF0000"/>
          <w:sz w:val="28"/>
          <w:szCs w:val="28"/>
        </w:rPr>
        <w:t xml:space="preserve">Gestione dei servizi di delivery: </w:t>
      </w:r>
    </w:p>
    <w:p w14:paraId="384DE5B2" w14:textId="3B42B428" w:rsidR="004F29DF" w:rsidRPr="009166C4" w:rsidRDefault="004F29DF" w:rsidP="004F29DF">
      <w:pPr>
        <w:ind w:left="90"/>
        <w:rPr>
          <w:rFonts w:ascii="Linux Biolinum G" w:hAnsi="Linux Biolinum G" w:cs="Linux Biolinum G"/>
          <w:color w:val="000000" w:themeColor="text1"/>
          <w:sz w:val="28"/>
          <w:szCs w:val="28"/>
        </w:rPr>
      </w:pPr>
      <w:r w:rsidRPr="009166C4">
        <w:rPr>
          <w:sz w:val="18"/>
          <w:szCs w:val="18"/>
        </w:rPr>
        <w:t xml:space="preserve">       </w:t>
      </w:r>
      <w:r w:rsidRPr="009166C4">
        <w:rPr>
          <w:sz w:val="18"/>
          <w:szCs w:val="18"/>
        </w:rPr>
        <w:sym w:font="Symbol" w:char="F07D"/>
      </w:r>
      <w:r w:rsidRPr="009166C4">
        <w:rPr>
          <w:rFonts w:ascii="Linux Biolinum G" w:hAnsi="Linux Biolinum G" w:cs="Linux Biolinum G"/>
          <w:color w:val="000000" w:themeColor="text1"/>
          <w:sz w:val="28"/>
          <w:szCs w:val="28"/>
        </w:rPr>
        <w:t xml:space="preserve"> Affidamento di un servizio di delivery ad una società esterna che dispone di soggetti indipendenti (Raider) per effettuare le consegne; </w:t>
      </w:r>
    </w:p>
    <w:p w14:paraId="0EEA9025" w14:textId="77777777" w:rsidR="004F29DF" w:rsidRPr="009166C4" w:rsidRDefault="004F29DF" w:rsidP="004F29DF">
      <w:pPr>
        <w:ind w:left="90" w:firstLine="39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Impiego diretto di un dipendente che si occupi del delivery degli ordini;</w:t>
      </w:r>
    </w:p>
    <w:p w14:paraId="2FC06767" w14:textId="7E1F396A" w:rsidR="004F29DF" w:rsidRPr="009166C4" w:rsidRDefault="004F29DF" w:rsidP="004F29DF">
      <w:pPr>
        <w:ind w:left="90" w:firstLine="390"/>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 </w:t>
      </w:r>
    </w:p>
    <w:p w14:paraId="5307AAF0" w14:textId="77777777" w:rsidR="004F29DF" w:rsidRPr="009166C4" w:rsidRDefault="004F29DF" w:rsidP="004F29DF">
      <w:pPr>
        <w:pStyle w:val="Paragrafoelenco"/>
        <w:numPr>
          <w:ilvl w:val="0"/>
          <w:numId w:val="27"/>
        </w:numPr>
        <w:rPr>
          <w:rFonts w:ascii="Linux Biolinum G" w:hAnsi="Linux Biolinum G" w:cs="Linux Biolinum G"/>
          <w:color w:val="FF0000"/>
          <w:sz w:val="28"/>
          <w:szCs w:val="28"/>
        </w:rPr>
      </w:pPr>
      <w:r w:rsidRPr="009166C4">
        <w:rPr>
          <w:rFonts w:ascii="Linux Biolinum G" w:hAnsi="Linux Biolinum G" w:cs="Linux Biolinum G"/>
          <w:color w:val="FF0000"/>
          <w:sz w:val="28"/>
          <w:szCs w:val="28"/>
        </w:rPr>
        <w:t xml:space="preserve">Gestione degli ordini: </w:t>
      </w:r>
    </w:p>
    <w:p w14:paraId="7B0F018E" w14:textId="77777777" w:rsidR="004F29DF" w:rsidRPr="009166C4" w:rsidRDefault="004F29DF" w:rsidP="004F29DF">
      <w:pPr>
        <w:ind w:left="90" w:firstLine="39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Richiesta di un ordine da parte di un cliente; </w:t>
      </w:r>
    </w:p>
    <w:p w14:paraId="7BC80C7E" w14:textId="77777777" w:rsidR="004F29DF" w:rsidRPr="009166C4" w:rsidRDefault="004F29DF" w:rsidP="004F29DF">
      <w:pPr>
        <w:ind w:left="90" w:firstLine="39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Analisi dello stato di un ordine; </w:t>
      </w:r>
    </w:p>
    <w:p w14:paraId="0570D920" w14:textId="77777777" w:rsidR="004F29DF" w:rsidRPr="009166C4" w:rsidRDefault="004F29DF" w:rsidP="004F29DF">
      <w:pPr>
        <w:ind w:left="90" w:firstLine="39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Registrazione delle consegne effettuate, compresi i nominativi di chi effettua la consegna e chi riceve la consegna. </w:t>
      </w:r>
    </w:p>
    <w:p w14:paraId="11E574D4" w14:textId="4494398E" w:rsidR="004F29DF" w:rsidRPr="009166C4" w:rsidRDefault="004F29DF" w:rsidP="004F29DF">
      <w:pPr>
        <w:ind w:left="90" w:firstLine="390"/>
        <w:rPr>
          <w:rFonts w:ascii="Linux Biolinum G" w:hAnsi="Linux Biolinum G" w:cs="Linux Biolinum G"/>
          <w:color w:val="000000" w:themeColor="text1"/>
          <w:sz w:val="28"/>
          <w:szCs w:val="28"/>
        </w:rPr>
      </w:pPr>
      <w:r w:rsidRPr="009166C4">
        <w:rPr>
          <w:sz w:val="18"/>
          <w:szCs w:val="18"/>
        </w:rPr>
        <w:sym w:font="Symbol" w:char="F07D"/>
      </w:r>
      <w:r w:rsidRPr="009166C4">
        <w:rPr>
          <w:rFonts w:ascii="Linux Biolinum G" w:hAnsi="Linux Biolinum G" w:cs="Linux Biolinum G"/>
          <w:color w:val="000000" w:themeColor="text1"/>
          <w:sz w:val="28"/>
          <w:szCs w:val="28"/>
        </w:rPr>
        <w:t xml:space="preserve"> Valutazione dei Raider.</w:t>
      </w:r>
    </w:p>
    <w:p w14:paraId="581642B8" w14:textId="1D5381CD" w:rsidR="004F29DF" w:rsidRPr="009166C4" w:rsidRDefault="004F29DF">
      <w:pPr>
        <w:rPr>
          <w:rFonts w:ascii="Linux Biolinum G" w:hAnsi="Linux Biolinum G" w:cs="Linux Biolinum G"/>
          <w:b/>
          <w:bCs/>
          <w:i/>
          <w:iCs/>
          <w:color w:val="4472C4" w:themeColor="accent5"/>
          <w:sz w:val="36"/>
          <w:szCs w:val="36"/>
        </w:rPr>
      </w:pPr>
    </w:p>
    <w:p w14:paraId="27A74F78" w14:textId="015785FA" w:rsidR="004F29DF" w:rsidRPr="009166C4" w:rsidRDefault="004F29DF">
      <w:pPr>
        <w:rPr>
          <w:rFonts w:ascii="Linux Biolinum G" w:hAnsi="Linux Biolinum G" w:cs="Linux Biolinum G"/>
          <w:b/>
          <w:bCs/>
          <w:i/>
          <w:iCs/>
          <w:color w:val="4472C4" w:themeColor="accent5"/>
          <w:sz w:val="36"/>
          <w:szCs w:val="36"/>
        </w:rPr>
      </w:pPr>
    </w:p>
    <w:p w14:paraId="15BB6C2A" w14:textId="77777777" w:rsidR="009D6AB3" w:rsidRPr="009166C4" w:rsidRDefault="009D6AB3">
      <w:pPr>
        <w:rPr>
          <w:rFonts w:ascii="Linux Biolinum G" w:hAnsi="Linux Biolinum G" w:cs="Linux Biolinum G"/>
          <w:b/>
          <w:bCs/>
          <w:i/>
          <w:iCs/>
          <w:color w:val="4472C4" w:themeColor="accent5"/>
          <w:sz w:val="36"/>
          <w:szCs w:val="36"/>
        </w:rPr>
      </w:pPr>
    </w:p>
    <w:p w14:paraId="47A40C16" w14:textId="16501FF3" w:rsidR="004F29DF" w:rsidRPr="009166C4" w:rsidRDefault="00BB7CCB">
      <w:pPr>
        <w:rPr>
          <w:rFonts w:ascii="Linux Biolinum G" w:hAnsi="Linux Biolinum G" w:cs="Linux Biolinum G"/>
          <w:i/>
          <w:iCs/>
          <w:color w:val="4472C4" w:themeColor="accent5"/>
          <w:sz w:val="36"/>
          <w:szCs w:val="36"/>
        </w:rPr>
      </w:pPr>
      <w:r w:rsidRPr="009166C4">
        <w:rPr>
          <w:rFonts w:ascii="Linux Biolinum G" w:hAnsi="Linux Biolinum G" w:cs="Linux Biolinum G"/>
          <w:i/>
          <w:iCs/>
          <w:color w:val="4472C4" w:themeColor="accent5"/>
          <w:sz w:val="36"/>
          <w:szCs w:val="36"/>
        </w:rPr>
        <w:t>Descrizione dettagliata</w:t>
      </w:r>
    </w:p>
    <w:p w14:paraId="1406532F" w14:textId="77777777" w:rsidR="00BB7CCB" w:rsidRPr="009166C4" w:rsidRDefault="00BB7CCB">
      <w:pPr>
        <w:rPr>
          <w:rFonts w:ascii="Linux Biolinum G" w:hAnsi="Linux Biolinum G" w:cs="Linux Biolinum G"/>
          <w:color w:val="000000" w:themeColor="text1"/>
          <w:sz w:val="28"/>
          <w:szCs w:val="28"/>
        </w:rPr>
      </w:pPr>
    </w:p>
    <w:p w14:paraId="74318B75" w14:textId="603BA945" w:rsidR="00BB7CCB" w:rsidRPr="009166C4" w:rsidRDefault="00BB7CCB" w:rsidP="00BB7CC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Per ogni </w:t>
      </w:r>
      <w:r w:rsidRPr="009166C4">
        <w:rPr>
          <w:rFonts w:ascii="Linux Biolinum G" w:hAnsi="Linux Biolinum G" w:cs="Linux Biolinum G"/>
          <w:color w:val="385623" w:themeColor="accent6" w:themeShade="80"/>
          <w:sz w:val="28"/>
          <w:szCs w:val="28"/>
        </w:rPr>
        <w:t>cliente</w:t>
      </w:r>
      <w:r w:rsidRPr="009166C4">
        <w:rPr>
          <w:rFonts w:ascii="Linux Biolinum G" w:hAnsi="Linux Biolinum G" w:cs="Linux Biolinum G"/>
          <w:color w:val="000000" w:themeColor="text1"/>
          <w:sz w:val="28"/>
          <w:szCs w:val="28"/>
        </w:rPr>
        <w:t xml:space="preserve"> andranno memorizzati i dati anagrafici e di contatto, oltre alla data di registrazione e il numero di ordini che ha effettuato. (Ogni cliente può effettuare ordini)</w:t>
      </w:r>
    </w:p>
    <w:p w14:paraId="6BD9A377" w14:textId="77777777" w:rsidR="009D6AB3" w:rsidRPr="009166C4" w:rsidRDefault="009D6AB3" w:rsidP="009D6AB3">
      <w:pPr>
        <w:ind w:left="360"/>
        <w:rPr>
          <w:rFonts w:ascii="Linux Biolinum G" w:hAnsi="Linux Biolinum G" w:cs="Linux Biolinum G"/>
          <w:color w:val="000000" w:themeColor="text1"/>
          <w:sz w:val="28"/>
          <w:szCs w:val="28"/>
        </w:rPr>
      </w:pPr>
    </w:p>
    <w:p w14:paraId="198096C9" w14:textId="77777777" w:rsidR="00BB7CCB" w:rsidRPr="009166C4" w:rsidRDefault="00BB7CCB" w:rsidP="00BB7CC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Inoltre, per ogni </w:t>
      </w:r>
      <w:r w:rsidRPr="009166C4">
        <w:rPr>
          <w:rFonts w:ascii="Linux Biolinum G" w:hAnsi="Linux Biolinum G" w:cs="Linux Biolinum G"/>
          <w:color w:val="385623" w:themeColor="accent6" w:themeShade="80"/>
          <w:sz w:val="28"/>
          <w:szCs w:val="28"/>
        </w:rPr>
        <w:t>ordine</w:t>
      </w:r>
      <w:r w:rsidRPr="009166C4">
        <w:rPr>
          <w:rFonts w:ascii="Linux Biolinum G" w:hAnsi="Linux Biolinum G" w:cs="Linux Biolinum G"/>
          <w:color w:val="000000" w:themeColor="text1"/>
          <w:sz w:val="28"/>
          <w:szCs w:val="28"/>
        </w:rPr>
        <w:t xml:space="preserve"> occorre memorizzarne il tipo con descrizione, lo stato che potrà essere ordinato, espletato o consegnato. L’ordine verrà identificato utilizzando un numero giornaliero (si azzera il contatore all’inizio di ogni giorno) insieme alla data e al ristorante a cui è affidato.</w:t>
      </w:r>
    </w:p>
    <w:p w14:paraId="535B7E27" w14:textId="2840B303" w:rsidR="00BB7CCB" w:rsidRPr="009166C4" w:rsidRDefault="00BB7CCB" w:rsidP="00BB7CC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I </w:t>
      </w:r>
      <w:r w:rsidRPr="009166C4">
        <w:rPr>
          <w:rFonts w:ascii="Linux Biolinum G" w:hAnsi="Linux Biolinum G" w:cs="Linux Biolinum G"/>
          <w:color w:val="385623" w:themeColor="accent6" w:themeShade="80"/>
          <w:sz w:val="28"/>
          <w:szCs w:val="28"/>
        </w:rPr>
        <w:t>ristoranti</w:t>
      </w:r>
      <w:r w:rsidRPr="009166C4">
        <w:rPr>
          <w:rFonts w:ascii="Linux Biolinum G" w:hAnsi="Linux Biolinum G" w:cs="Linux Biolinum G"/>
          <w:color w:val="000000" w:themeColor="text1"/>
          <w:sz w:val="28"/>
          <w:szCs w:val="28"/>
        </w:rPr>
        <w:t>, quando inseriti nell’applicazione, dovranno definire il proprio nome, l’indirizzo, il numero di telefono, il numero massimo di prenotazioni che possono avere in coda ed i servizi di delivery di cui dispongono.</w:t>
      </w:r>
    </w:p>
    <w:p w14:paraId="552037E8" w14:textId="77777777" w:rsidR="009D6AB3" w:rsidRPr="009166C4" w:rsidRDefault="009D6AB3" w:rsidP="009D6AB3">
      <w:pPr>
        <w:pStyle w:val="Paragrafoelenco"/>
        <w:rPr>
          <w:rFonts w:ascii="Linux Biolinum G" w:hAnsi="Linux Biolinum G" w:cs="Linux Biolinum G"/>
          <w:color w:val="000000" w:themeColor="text1"/>
          <w:sz w:val="28"/>
          <w:szCs w:val="28"/>
        </w:rPr>
      </w:pPr>
    </w:p>
    <w:p w14:paraId="78B0279F" w14:textId="500D9380" w:rsidR="00BB7CCB" w:rsidRPr="009166C4" w:rsidRDefault="00BB7CCB" w:rsidP="00BB7CC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I </w:t>
      </w:r>
      <w:r w:rsidRPr="009166C4">
        <w:rPr>
          <w:rFonts w:ascii="Linux Biolinum G" w:hAnsi="Linux Biolinum G" w:cs="Linux Biolinum G"/>
          <w:color w:val="385623" w:themeColor="accent6" w:themeShade="80"/>
          <w:sz w:val="28"/>
          <w:szCs w:val="28"/>
        </w:rPr>
        <w:t>ristoranti</w:t>
      </w:r>
      <w:r w:rsidRPr="009166C4">
        <w:rPr>
          <w:rFonts w:ascii="Linux Biolinum G" w:hAnsi="Linux Biolinum G" w:cs="Linux Biolinum G"/>
          <w:color w:val="000000" w:themeColor="text1"/>
          <w:sz w:val="28"/>
          <w:szCs w:val="28"/>
        </w:rPr>
        <w:t xml:space="preserve"> si avvalgono di diverse tipologie di </w:t>
      </w:r>
      <w:r w:rsidRPr="009166C4">
        <w:rPr>
          <w:rFonts w:ascii="Linux Biolinum G" w:hAnsi="Linux Biolinum G" w:cs="Linux Biolinum G"/>
          <w:color w:val="385623" w:themeColor="accent6" w:themeShade="80"/>
          <w:sz w:val="28"/>
          <w:szCs w:val="28"/>
        </w:rPr>
        <w:t>servizi di delivery</w:t>
      </w:r>
      <w:r w:rsidRPr="009166C4">
        <w:rPr>
          <w:rFonts w:ascii="Linux Biolinum G" w:hAnsi="Linux Biolinum G" w:cs="Linux Biolinum G"/>
          <w:color w:val="000000" w:themeColor="text1"/>
          <w:sz w:val="28"/>
          <w:szCs w:val="28"/>
        </w:rPr>
        <w:t>. Per ognuno di questi occorre memorizzare un codice che lo identifica, una descrizione, la data in cui lo si inizia a utilizzare, la cadenza settimanale (a</w:t>
      </w:r>
      <w:r w:rsidR="009D6AB3" w:rsidRPr="009166C4">
        <w:rPr>
          <w:rFonts w:ascii="Linux Biolinum G" w:hAnsi="Linux Biolinum G" w:cs="Linux Biolinum G"/>
          <w:color w:val="000000" w:themeColor="text1"/>
          <w:sz w:val="28"/>
          <w:szCs w:val="28"/>
        </w:rPr>
        <w:t>d</w:t>
      </w:r>
      <w:r w:rsidRPr="009166C4">
        <w:rPr>
          <w:rFonts w:ascii="Linux Biolinum G" w:hAnsi="Linux Biolinum G" w:cs="Linux Biolinum G"/>
          <w:color w:val="000000" w:themeColor="text1"/>
          <w:sz w:val="28"/>
          <w:szCs w:val="28"/>
        </w:rPr>
        <w:t xml:space="preserve"> esempio se è disponibile soltanto nel weekend), ecc.</w:t>
      </w:r>
    </w:p>
    <w:p w14:paraId="33E075A2" w14:textId="77777777" w:rsidR="009D6AB3" w:rsidRPr="009166C4" w:rsidRDefault="009D6AB3" w:rsidP="009D6AB3">
      <w:pPr>
        <w:rPr>
          <w:rFonts w:ascii="Linux Biolinum G" w:hAnsi="Linux Biolinum G" w:cs="Linux Biolinum G"/>
          <w:color w:val="000000" w:themeColor="text1"/>
          <w:sz w:val="28"/>
          <w:szCs w:val="28"/>
        </w:rPr>
      </w:pPr>
    </w:p>
    <w:p w14:paraId="543F0E3B" w14:textId="6E52533A" w:rsidR="0067269B" w:rsidRPr="009166C4" w:rsidRDefault="00BB7CCB" w:rsidP="00BB7CC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Un servizio di delivery può essere interno o esterno. Per i </w:t>
      </w:r>
      <w:r w:rsidRPr="009166C4">
        <w:rPr>
          <w:rFonts w:ascii="Linux Biolinum G" w:hAnsi="Linux Biolinum G" w:cs="Linux Biolinum G"/>
          <w:color w:val="385623" w:themeColor="accent6" w:themeShade="80"/>
          <w:sz w:val="28"/>
          <w:szCs w:val="28"/>
        </w:rPr>
        <w:t xml:space="preserve">servizi di delivery interni </w:t>
      </w:r>
      <w:r w:rsidRPr="009166C4">
        <w:rPr>
          <w:rFonts w:ascii="Linux Biolinum G" w:hAnsi="Linux Biolinum G" w:cs="Linux Biolinum G"/>
          <w:color w:val="000000" w:themeColor="text1"/>
          <w:sz w:val="28"/>
          <w:szCs w:val="28"/>
        </w:rPr>
        <w:t xml:space="preserve">si intende quelli forniti dai ristoranti stessi. Per questi vengono assunti dei </w:t>
      </w:r>
      <w:r w:rsidRPr="009166C4">
        <w:rPr>
          <w:rFonts w:ascii="Linux Biolinum G" w:hAnsi="Linux Biolinum G" w:cs="Linux Biolinum G"/>
          <w:color w:val="385623" w:themeColor="accent6" w:themeShade="80"/>
          <w:sz w:val="28"/>
          <w:szCs w:val="28"/>
        </w:rPr>
        <w:t>dipendenti</w:t>
      </w:r>
      <w:r w:rsidRPr="009166C4">
        <w:rPr>
          <w:rFonts w:ascii="Linux Biolinum G" w:hAnsi="Linux Biolinum G" w:cs="Linux Biolinum G"/>
          <w:color w:val="000000" w:themeColor="text1"/>
          <w:sz w:val="28"/>
          <w:szCs w:val="28"/>
        </w:rPr>
        <w:t xml:space="preserve"> (assegnati alla consegna degli ordini)</w:t>
      </w:r>
      <w:r w:rsidR="00CE5925" w:rsidRPr="009166C4">
        <w:rPr>
          <w:rFonts w:ascii="Linux Biolinum G" w:hAnsi="Linux Biolinum G" w:cs="Linux Biolinum G"/>
          <w:color w:val="000000" w:themeColor="text1"/>
          <w:sz w:val="28"/>
          <w:szCs w:val="28"/>
        </w:rPr>
        <w:t>, di cui occorre memorizzare gli anni di esperienza e uno short curriculum. La loro assunzione è caratterizzata dal tipo di contratto e la data di presa di servizio.</w:t>
      </w:r>
    </w:p>
    <w:p w14:paraId="674FD280" w14:textId="77777777" w:rsidR="009D6AB3" w:rsidRPr="009166C4" w:rsidRDefault="009D6AB3" w:rsidP="009D6AB3">
      <w:pPr>
        <w:rPr>
          <w:rFonts w:ascii="Linux Biolinum G" w:hAnsi="Linux Biolinum G" w:cs="Linux Biolinum G"/>
          <w:color w:val="000000" w:themeColor="text1"/>
          <w:sz w:val="28"/>
          <w:szCs w:val="28"/>
        </w:rPr>
      </w:pPr>
    </w:p>
    <w:p w14:paraId="266C9A60" w14:textId="177D1C64" w:rsidR="0067269B" w:rsidRPr="009166C4" w:rsidRDefault="0067269B" w:rsidP="0067269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Un servizio di delivery può essere interno o esterno. I </w:t>
      </w:r>
      <w:r w:rsidRPr="009166C4">
        <w:rPr>
          <w:rFonts w:ascii="Linux Biolinum G" w:hAnsi="Linux Biolinum G" w:cs="Linux Biolinum G"/>
          <w:color w:val="385623" w:themeColor="accent6" w:themeShade="80"/>
          <w:sz w:val="28"/>
          <w:szCs w:val="28"/>
        </w:rPr>
        <w:t xml:space="preserve">servizi di delivery esterni </w:t>
      </w:r>
      <w:r w:rsidRPr="009166C4">
        <w:rPr>
          <w:rFonts w:ascii="Linux Biolinum G" w:hAnsi="Linux Biolinum G" w:cs="Linux Biolinum G"/>
          <w:color w:val="000000" w:themeColor="text1"/>
          <w:sz w:val="28"/>
          <w:szCs w:val="28"/>
        </w:rPr>
        <w:t>vengono affidati a società di delivery esterne. Per ogni società di questo tipo occorre memorizzare i dati societari, tra cui la partita IVA, il nome della società e il nominativo dell’amministratore delegato.</w:t>
      </w:r>
    </w:p>
    <w:p w14:paraId="35B6E997" w14:textId="77777777" w:rsidR="009D6AB3" w:rsidRPr="009166C4" w:rsidRDefault="009D6AB3" w:rsidP="009D6AB3">
      <w:pPr>
        <w:rPr>
          <w:rFonts w:ascii="Linux Biolinum G" w:hAnsi="Linux Biolinum G" w:cs="Linux Biolinum G"/>
          <w:color w:val="000000" w:themeColor="text1"/>
          <w:sz w:val="28"/>
          <w:szCs w:val="28"/>
        </w:rPr>
      </w:pPr>
    </w:p>
    <w:p w14:paraId="191A5031" w14:textId="014B71C6" w:rsidR="0067269B" w:rsidRPr="009166C4" w:rsidRDefault="0067269B" w:rsidP="0067269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Ogni </w:t>
      </w:r>
      <w:r w:rsidRPr="009166C4">
        <w:rPr>
          <w:rFonts w:ascii="Linux Biolinum G" w:hAnsi="Linux Biolinum G" w:cs="Linux Biolinum G"/>
          <w:color w:val="385623" w:themeColor="accent6" w:themeShade="80"/>
          <w:sz w:val="28"/>
          <w:szCs w:val="28"/>
        </w:rPr>
        <w:t xml:space="preserve">società di delivery </w:t>
      </w:r>
      <w:r w:rsidRPr="009166C4">
        <w:rPr>
          <w:rFonts w:ascii="Linux Biolinum G" w:hAnsi="Linux Biolinum G" w:cs="Linux Biolinum G"/>
          <w:color w:val="000000" w:themeColor="text1"/>
          <w:sz w:val="28"/>
          <w:szCs w:val="28"/>
        </w:rPr>
        <w:t xml:space="preserve">impiega a sua volta diversi </w:t>
      </w:r>
      <w:r w:rsidRPr="009166C4">
        <w:rPr>
          <w:rFonts w:ascii="Linux Biolinum G" w:hAnsi="Linux Biolinum G" w:cs="Linux Biolinum G"/>
          <w:color w:val="385623" w:themeColor="accent6" w:themeShade="80"/>
          <w:sz w:val="28"/>
          <w:szCs w:val="28"/>
        </w:rPr>
        <w:t>rider</w:t>
      </w:r>
      <w:r w:rsidRPr="009166C4">
        <w:rPr>
          <w:rFonts w:ascii="Linux Biolinum G" w:hAnsi="Linux Biolinum G" w:cs="Linux Biolinum G"/>
          <w:color w:val="000000" w:themeColor="text1"/>
          <w:sz w:val="28"/>
          <w:szCs w:val="28"/>
        </w:rPr>
        <w:t xml:space="preserve"> a partire da una certa data e con una specifica quota oraria. Per ogni rider occorre memorizzare la data del suo primo impiego in assoluto, il numero di società per cui lavora attualmente, e lo score medio ottenuto nelle valutazioni da parte degli utenti. Inoltre, in ogni istante è necessario sapere se il rider è disponibile. Un rider pu</w:t>
      </w:r>
      <w:r w:rsidR="009D6AB3" w:rsidRPr="009166C4">
        <w:rPr>
          <w:rFonts w:ascii="Linux Biolinum G" w:hAnsi="Linux Biolinum G" w:cs="Linux Biolinum G"/>
          <w:color w:val="000000" w:themeColor="text1"/>
          <w:sz w:val="28"/>
          <w:szCs w:val="28"/>
        </w:rPr>
        <w:t>ò</w:t>
      </w:r>
      <w:r w:rsidRPr="009166C4">
        <w:rPr>
          <w:rFonts w:ascii="Linux Biolinum G" w:hAnsi="Linux Biolinum G" w:cs="Linux Biolinum G"/>
          <w:color w:val="000000" w:themeColor="text1"/>
          <w:sz w:val="28"/>
          <w:szCs w:val="28"/>
        </w:rPr>
        <w:t xml:space="preserve">, inoltre, essere anche </w:t>
      </w:r>
      <w:r w:rsidRPr="009166C4">
        <w:rPr>
          <w:rFonts w:ascii="Linux Biolinum G" w:hAnsi="Linux Biolinum G" w:cs="Linux Biolinum G"/>
          <w:color w:val="000000" w:themeColor="text1"/>
          <w:sz w:val="28"/>
          <w:szCs w:val="28"/>
        </w:rPr>
        <w:lastRenderedPageBreak/>
        <w:t xml:space="preserve">automunito; in questo caso, occorre memorizzare il tipo di </w:t>
      </w:r>
      <w:r w:rsidRPr="009166C4">
        <w:rPr>
          <w:rFonts w:ascii="Linux Biolinum G" w:hAnsi="Linux Biolinum G" w:cs="Linux Biolinum G"/>
          <w:color w:val="385623" w:themeColor="accent6" w:themeShade="80"/>
          <w:sz w:val="28"/>
          <w:szCs w:val="28"/>
        </w:rPr>
        <w:t>veicolo</w:t>
      </w:r>
      <w:r w:rsidRPr="009166C4">
        <w:rPr>
          <w:rFonts w:ascii="Linux Biolinum G" w:hAnsi="Linux Biolinum G" w:cs="Linux Biolinum G"/>
          <w:color w:val="000000" w:themeColor="text1"/>
          <w:sz w:val="28"/>
          <w:szCs w:val="28"/>
        </w:rPr>
        <w:t xml:space="preserve"> e la eventuale targa.</w:t>
      </w:r>
    </w:p>
    <w:p w14:paraId="46587CE4" w14:textId="77777777" w:rsidR="009D6AB3" w:rsidRPr="009166C4" w:rsidRDefault="009D6AB3" w:rsidP="009D6AB3">
      <w:pPr>
        <w:rPr>
          <w:rFonts w:ascii="Linux Biolinum G" w:hAnsi="Linux Biolinum G" w:cs="Linux Biolinum G"/>
          <w:color w:val="000000" w:themeColor="text1"/>
          <w:sz w:val="28"/>
          <w:szCs w:val="28"/>
        </w:rPr>
      </w:pPr>
    </w:p>
    <w:p w14:paraId="5C5DC651" w14:textId="78FB49FC" w:rsidR="0067269B" w:rsidRPr="009166C4" w:rsidRDefault="0067269B" w:rsidP="0067269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Ogni cliente può valutare uno o più rider. Per ogni </w:t>
      </w:r>
      <w:r w:rsidRPr="009166C4">
        <w:rPr>
          <w:rFonts w:ascii="Linux Biolinum G" w:hAnsi="Linux Biolinum G" w:cs="Linux Biolinum G"/>
          <w:color w:val="385623" w:themeColor="accent6" w:themeShade="80"/>
          <w:sz w:val="28"/>
          <w:szCs w:val="28"/>
        </w:rPr>
        <w:t>valutazione</w:t>
      </w:r>
      <w:r w:rsidRPr="009166C4">
        <w:rPr>
          <w:rFonts w:ascii="Linux Biolinum G" w:hAnsi="Linux Biolinum G" w:cs="Linux Biolinum G"/>
          <w:color w:val="000000" w:themeColor="text1"/>
          <w:sz w:val="28"/>
          <w:szCs w:val="28"/>
        </w:rPr>
        <w:t xml:space="preserve"> vengono memorizzati la data di valutazione e lo score assegnato</w:t>
      </w:r>
      <w:r w:rsidR="008E7967">
        <w:rPr>
          <w:rFonts w:ascii="Linux Biolinum G" w:hAnsi="Linux Biolinum G" w:cs="Linux Biolinum G"/>
          <w:color w:val="000000" w:themeColor="text1"/>
          <w:sz w:val="28"/>
          <w:szCs w:val="28"/>
        </w:rPr>
        <w:t xml:space="preserve"> (intero compreso tra 1 e 5)</w:t>
      </w:r>
      <w:r w:rsidRPr="009166C4">
        <w:rPr>
          <w:rFonts w:ascii="Linux Biolinum G" w:hAnsi="Linux Biolinum G" w:cs="Linux Biolinum G"/>
          <w:color w:val="000000" w:themeColor="text1"/>
          <w:sz w:val="28"/>
          <w:szCs w:val="28"/>
        </w:rPr>
        <w:t>.</w:t>
      </w:r>
    </w:p>
    <w:p w14:paraId="0EC014B7" w14:textId="77777777" w:rsidR="009D6AB3" w:rsidRPr="009166C4" w:rsidRDefault="009D6AB3" w:rsidP="009D6AB3">
      <w:pPr>
        <w:rPr>
          <w:rFonts w:ascii="Linux Biolinum G" w:hAnsi="Linux Biolinum G" w:cs="Linux Biolinum G"/>
          <w:color w:val="000000" w:themeColor="text1"/>
          <w:sz w:val="28"/>
          <w:szCs w:val="28"/>
        </w:rPr>
      </w:pPr>
    </w:p>
    <w:p w14:paraId="4CD49D2E" w14:textId="7132FC1C" w:rsidR="00D220BE" w:rsidRPr="009166C4" w:rsidRDefault="0067269B" w:rsidP="0067269B">
      <w:pPr>
        <w:pStyle w:val="Paragrafoelenco"/>
        <w:numPr>
          <w:ilvl w:val="0"/>
          <w:numId w:val="28"/>
        </w:num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In generale, </w:t>
      </w:r>
      <w:r w:rsidRPr="009166C4">
        <w:rPr>
          <w:rFonts w:ascii="Linux Biolinum G" w:hAnsi="Linux Biolinum G" w:cs="Linux Biolinum G"/>
          <w:color w:val="385623" w:themeColor="accent6" w:themeShade="80"/>
          <w:sz w:val="28"/>
          <w:szCs w:val="28"/>
        </w:rPr>
        <w:t>una consegna viene effettuata da una persona a cui viene affidata, che può essere un dipendente del ristorante o un rider</w:t>
      </w:r>
      <w:r w:rsidRPr="009166C4">
        <w:rPr>
          <w:rFonts w:ascii="Linux Biolinum G" w:hAnsi="Linux Biolinum G" w:cs="Linux Biolinum G"/>
          <w:color w:val="000000" w:themeColor="text1"/>
          <w:sz w:val="28"/>
          <w:szCs w:val="28"/>
        </w:rPr>
        <w:t>. Per registrare la consegna occorre memorizzare l’orario di consegna presunto, l’orario di consegna effettivo e il nominativo di chi ha ritirato l’ordine.</w:t>
      </w:r>
      <w:r w:rsidR="004F29DF" w:rsidRPr="009166C4">
        <w:rPr>
          <w:rFonts w:ascii="Linux Biolinum G" w:hAnsi="Linux Biolinum G" w:cs="Linux Biolinum G"/>
          <w:color w:val="000000" w:themeColor="text1"/>
          <w:sz w:val="28"/>
          <w:szCs w:val="28"/>
        </w:rPr>
        <w:br/>
      </w:r>
    </w:p>
    <w:p w14:paraId="17BA7338" w14:textId="5DB81DA1" w:rsidR="004F29DF" w:rsidRPr="009166C4" w:rsidRDefault="004F29DF">
      <w:pPr>
        <w:rPr>
          <w:rFonts w:ascii="Linux Biolinum G" w:hAnsi="Linux Biolinum G" w:cs="Linux Biolinum G"/>
          <w:color w:val="000000" w:themeColor="text1"/>
          <w:sz w:val="28"/>
          <w:szCs w:val="28"/>
        </w:rPr>
      </w:pPr>
    </w:p>
    <w:p w14:paraId="7B559921" w14:textId="60023DED" w:rsidR="004F29DF" w:rsidRPr="009166C4" w:rsidRDefault="004F29DF">
      <w:pPr>
        <w:rPr>
          <w:rFonts w:ascii="Linux Biolinum G" w:hAnsi="Linux Biolinum G" w:cs="Linux Biolinum G"/>
          <w:color w:val="000000" w:themeColor="text1"/>
          <w:sz w:val="28"/>
          <w:szCs w:val="28"/>
        </w:rPr>
      </w:pPr>
    </w:p>
    <w:p w14:paraId="510EA3EF" w14:textId="77777777" w:rsidR="009D6AB3" w:rsidRPr="009166C4" w:rsidRDefault="009D6AB3">
      <w:pPr>
        <w:rPr>
          <w:rFonts w:ascii="Linux Biolinum G" w:hAnsi="Linux Biolinum G" w:cs="Linux Biolinum G"/>
          <w:color w:val="000000" w:themeColor="text1"/>
          <w:sz w:val="28"/>
          <w:szCs w:val="28"/>
        </w:rPr>
      </w:pPr>
    </w:p>
    <w:p w14:paraId="0FAE2664" w14:textId="3E9A97D3" w:rsidR="004F29DF" w:rsidRPr="009166C4" w:rsidRDefault="004F29DF" w:rsidP="004F29DF">
      <w:pPr>
        <w:rPr>
          <w:rFonts w:ascii="Linux Biolinum G" w:hAnsi="Linux Biolinum G" w:cs="Linux Biolinum G"/>
          <w:i/>
          <w:iCs/>
          <w:color w:val="4472C4" w:themeColor="accent5"/>
          <w:sz w:val="36"/>
          <w:szCs w:val="36"/>
        </w:rPr>
      </w:pPr>
      <w:r w:rsidRPr="009166C4">
        <w:rPr>
          <w:rFonts w:ascii="Linux Biolinum G" w:hAnsi="Linux Biolinum G" w:cs="Linux Biolinum G"/>
          <w:i/>
          <w:iCs/>
          <w:color w:val="4472C4" w:themeColor="accent5"/>
          <w:sz w:val="36"/>
          <w:szCs w:val="36"/>
        </w:rPr>
        <w:t>Commenti sulla progettazione</w:t>
      </w:r>
    </w:p>
    <w:p w14:paraId="4BBF3FA3" w14:textId="02F91CB8" w:rsidR="004F29DF" w:rsidRPr="009166C4" w:rsidRDefault="004F29DF" w:rsidP="004F29DF">
      <w:pPr>
        <w:rPr>
          <w:rFonts w:ascii="Linux Biolinum G" w:hAnsi="Linux Biolinum G" w:cs="Linux Biolinum G"/>
          <w:b/>
          <w:bCs/>
          <w:i/>
          <w:iCs/>
          <w:color w:val="4472C4" w:themeColor="accent5"/>
          <w:sz w:val="36"/>
          <w:szCs w:val="36"/>
        </w:rPr>
      </w:pPr>
    </w:p>
    <w:p w14:paraId="29CF83C8" w14:textId="6CCCB6D5" w:rsidR="004F29DF" w:rsidRPr="009166C4" w:rsidRDefault="004F29DF" w:rsidP="004F29DF">
      <w:pPr>
        <w:rPr>
          <w:rFonts w:ascii="Linux Biolinum G" w:hAnsi="Linux Biolinum G" w:cs="Linux Biolinum G"/>
          <w:b/>
          <w:bCs/>
          <w:i/>
          <w:iCs/>
          <w:color w:val="4472C4" w:themeColor="accent5"/>
          <w:sz w:val="36"/>
          <w:szCs w:val="36"/>
        </w:rPr>
      </w:pPr>
      <w:r w:rsidRPr="009166C4">
        <w:rPr>
          <w:rFonts w:ascii="Linux Biolinum G" w:hAnsi="Linux Biolinum G" w:cs="Linux Biolinum G"/>
          <w:color w:val="000000" w:themeColor="text1"/>
          <w:sz w:val="28"/>
          <w:szCs w:val="28"/>
        </w:rPr>
        <w:t>Si vuole progettare una Base di Dati in grado di tener traccia</w:t>
      </w:r>
      <w:r w:rsidR="006472FE" w:rsidRPr="009166C4">
        <w:rPr>
          <w:rFonts w:ascii="Linux Biolinum G" w:hAnsi="Linux Biolinum G" w:cs="Linux Biolinum G"/>
          <w:color w:val="000000" w:themeColor="text1"/>
          <w:sz w:val="28"/>
          <w:szCs w:val="28"/>
        </w:rPr>
        <w:t xml:space="preserve"> dei clienti,</w:t>
      </w:r>
      <w:r w:rsidRPr="009166C4">
        <w:rPr>
          <w:rFonts w:ascii="Linux Biolinum G" w:hAnsi="Linux Biolinum G" w:cs="Linux Biolinum G"/>
          <w:color w:val="000000" w:themeColor="text1"/>
          <w:sz w:val="28"/>
          <w:szCs w:val="28"/>
        </w:rPr>
        <w:t xml:space="preserve"> </w:t>
      </w:r>
      <w:r w:rsidR="006472FE" w:rsidRPr="009166C4">
        <w:rPr>
          <w:rFonts w:ascii="Linux Biolinum G" w:hAnsi="Linux Biolinum G" w:cs="Linux Biolinum G"/>
          <w:color w:val="000000" w:themeColor="text1"/>
          <w:sz w:val="28"/>
          <w:szCs w:val="28"/>
        </w:rPr>
        <w:t>dei loro ordini</w:t>
      </w:r>
      <w:r w:rsidRPr="009166C4">
        <w:rPr>
          <w:rFonts w:ascii="Linux Biolinum G" w:hAnsi="Linux Biolinum G" w:cs="Linux Biolinum G"/>
          <w:color w:val="000000" w:themeColor="text1"/>
          <w:sz w:val="28"/>
          <w:szCs w:val="28"/>
        </w:rPr>
        <w:t xml:space="preserve"> ristorazione, del tipo di ordine, del servizio utilizzato e del mittente. Gli ordini di ristorazione si dividono in consegne e in prenotazioni. Riguardo le consegne, tra i servizi utilizzati rientrano quelli forniti da società esterne e quelli forniti dai ristoranti stessi, mentre invece tra i mittenti rientrano i rider delle società esterne e i dipendenti dei ristoranti.</w:t>
      </w:r>
    </w:p>
    <w:p w14:paraId="29FADF69" w14:textId="77777777" w:rsidR="004F29DF" w:rsidRPr="009166C4" w:rsidRDefault="004F29DF">
      <w:pPr>
        <w:rPr>
          <w:rFonts w:ascii="Linux Biolinum G" w:hAnsi="Linux Biolinum G" w:cs="Linux Biolinum G"/>
          <w:color w:val="000000" w:themeColor="text1"/>
          <w:sz w:val="28"/>
          <w:szCs w:val="28"/>
        </w:rPr>
      </w:pPr>
    </w:p>
    <w:p w14:paraId="0BA8459D" w14:textId="51835E2B" w:rsidR="00300392" w:rsidRPr="009166C4" w:rsidRDefault="00300392">
      <w:pPr>
        <w:rPr>
          <w:rFonts w:ascii="Linux Biolinum G" w:hAnsi="Linux Biolinum G" w:cs="Linux Biolinum G"/>
          <w:color w:val="000000" w:themeColor="text1"/>
          <w:sz w:val="28"/>
          <w:szCs w:val="28"/>
        </w:rPr>
      </w:pPr>
    </w:p>
    <w:p w14:paraId="7649705D" w14:textId="2612BB96" w:rsidR="004F29DF" w:rsidRPr="009166C4" w:rsidRDefault="00300392">
      <w:p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Si è optato per una schematizzazione del problema </w:t>
      </w:r>
      <w:r w:rsidR="009D6AB3" w:rsidRPr="009166C4">
        <w:rPr>
          <w:rFonts w:ascii="Linux Biolinum G" w:hAnsi="Linux Biolinum G" w:cs="Linux Biolinum G"/>
          <w:color w:val="000000" w:themeColor="text1"/>
          <w:sz w:val="28"/>
          <w:szCs w:val="28"/>
        </w:rPr>
        <w:t>di tipo ramificata</w:t>
      </w:r>
      <w:r w:rsidRPr="009166C4">
        <w:rPr>
          <w:rFonts w:ascii="Linux Biolinum G" w:hAnsi="Linux Biolinum G" w:cs="Linux Biolinum G"/>
          <w:color w:val="000000" w:themeColor="text1"/>
          <w:sz w:val="28"/>
          <w:szCs w:val="28"/>
        </w:rPr>
        <w:t>. Abbiamo una prima suddivisione riguardante il tipo di operazione del cliente, che può essere una prenotazione o una richiesta di consegna. Riguardo la richiesta di consegna, essa viene associata innanzitutto al ristorante che si occupa della produzione dell’ordine, ed in secondo luogo al tipo di delivery richiesto dal cliente.</w:t>
      </w:r>
      <w:r w:rsidR="009D6AB3" w:rsidRPr="009166C4">
        <w:rPr>
          <w:rFonts w:ascii="Linux Biolinum G" w:hAnsi="Linux Biolinum G" w:cs="Linux Biolinum G"/>
          <w:color w:val="000000" w:themeColor="text1"/>
          <w:sz w:val="28"/>
          <w:szCs w:val="28"/>
        </w:rPr>
        <w:t xml:space="preserve"> Il delivery</w:t>
      </w:r>
      <w:r w:rsidRPr="009166C4">
        <w:rPr>
          <w:rFonts w:ascii="Linux Biolinum G" w:hAnsi="Linux Biolinum G" w:cs="Linux Biolinum G"/>
          <w:color w:val="000000" w:themeColor="text1"/>
          <w:sz w:val="28"/>
          <w:szCs w:val="28"/>
        </w:rPr>
        <w:t xml:space="preserve"> può essere, infatti, commissionato ad una società esterna o può far parte dei servizi di delivery del ristorante stesso. Conseguentemente, ai servizi di delivery sono associati i ristoranti che li offrono (a loro volta associati ai loro dipendenti) e alle società esterne i rider che effettuano le consegne.</w:t>
      </w:r>
      <w:r w:rsidR="00CC70E0" w:rsidRPr="009166C4">
        <w:rPr>
          <w:rFonts w:ascii="Linux Biolinum G" w:hAnsi="Linux Biolinum G" w:cs="Linux Biolinum G"/>
          <w:color w:val="000000" w:themeColor="text1"/>
          <w:sz w:val="28"/>
          <w:szCs w:val="28"/>
        </w:rPr>
        <w:t xml:space="preserve"> </w:t>
      </w:r>
    </w:p>
    <w:p w14:paraId="7E2D3B4C" w14:textId="299FE60E" w:rsidR="00CC70E0" w:rsidRPr="009166C4" w:rsidRDefault="00CC70E0">
      <w:pPr>
        <w:rPr>
          <w:rFonts w:ascii="Linux Biolinum G" w:hAnsi="Linux Biolinum G" w:cs="Linux Biolinum G"/>
          <w:color w:val="000000" w:themeColor="text1"/>
          <w:sz w:val="28"/>
          <w:szCs w:val="28"/>
        </w:rPr>
      </w:pPr>
      <w:r w:rsidRPr="009166C4">
        <w:rPr>
          <w:rFonts w:ascii="Linux Biolinum G" w:hAnsi="Linux Biolinum G" w:cs="Linux Biolinum G"/>
          <w:color w:val="000000" w:themeColor="text1"/>
          <w:sz w:val="28"/>
          <w:szCs w:val="28"/>
        </w:rPr>
        <w:t xml:space="preserve">Attraverso due ulteriori associazioni, si è resa possibile la valutazione dei rider da parte dei clienti e la registrazione dei veicoli utilizzati da questi ultimi. </w:t>
      </w:r>
    </w:p>
    <w:p w14:paraId="2D36CC9E" w14:textId="021606FA" w:rsidR="00442869" w:rsidRDefault="00442869">
      <w:pPr>
        <w:rPr>
          <w:rFonts w:ascii="Linux Biolinum G" w:hAnsi="Linux Biolinum G" w:cs="Linux Biolinum G"/>
          <w:color w:val="000000" w:themeColor="text1"/>
          <w:sz w:val="36"/>
          <w:szCs w:val="36"/>
        </w:rPr>
      </w:pPr>
    </w:p>
    <w:p w14:paraId="22164950" w14:textId="0CE48A0D" w:rsidR="009D6ECE" w:rsidRDefault="009D6ECE">
      <w:pPr>
        <w:rPr>
          <w:rFonts w:ascii="Linux Biolinum G" w:hAnsi="Linux Biolinum G" w:cs="Linux Biolinum G"/>
          <w:color w:val="000000" w:themeColor="text1"/>
          <w:sz w:val="36"/>
          <w:szCs w:val="36"/>
        </w:rPr>
      </w:pPr>
    </w:p>
    <w:p w14:paraId="3690DA8F" w14:textId="6E1D5E83" w:rsidR="00866836" w:rsidRDefault="00866836">
      <w:pPr>
        <w:rPr>
          <w:rFonts w:ascii="Linux Biolinum G" w:hAnsi="Linux Biolinum G" w:cs="Linux Biolinum G"/>
          <w:color w:val="000000" w:themeColor="text1"/>
          <w:sz w:val="36"/>
          <w:szCs w:val="36"/>
        </w:rPr>
      </w:pPr>
    </w:p>
    <w:p w14:paraId="241EC73B" w14:textId="77777777" w:rsidR="00866836" w:rsidRDefault="00866836">
      <w:pPr>
        <w:rPr>
          <w:rFonts w:ascii="Linux Biolinum G" w:hAnsi="Linux Biolinum G" w:cs="Linux Biolinum G"/>
          <w:color w:val="000000" w:themeColor="text1"/>
          <w:sz w:val="36"/>
          <w:szCs w:val="36"/>
        </w:rPr>
      </w:pPr>
    </w:p>
    <w:p w14:paraId="38B7E697" w14:textId="7DF3B22B" w:rsidR="009D6ECE" w:rsidRPr="00A716F3" w:rsidRDefault="009D6ECE" w:rsidP="009D6ECE">
      <w:pPr>
        <w:rPr>
          <w:rFonts w:ascii="Linux Biolinum G" w:hAnsi="Linux Biolinum G" w:cs="Linux Biolinum G"/>
          <w:i/>
          <w:iCs/>
          <w:color w:val="4472C4" w:themeColor="accent5"/>
          <w:sz w:val="44"/>
          <w:szCs w:val="44"/>
        </w:rPr>
      </w:pPr>
      <w:r w:rsidRPr="00A716F3">
        <w:rPr>
          <w:rFonts w:ascii="Linux Biolinum G" w:hAnsi="Linux Biolinum G" w:cs="Linux Biolinum G"/>
          <w:i/>
          <w:iCs/>
          <w:color w:val="4472C4" w:themeColor="accent5"/>
          <w:sz w:val="44"/>
          <w:szCs w:val="44"/>
        </w:rPr>
        <w:t>Glossario dei termini</w:t>
      </w:r>
    </w:p>
    <w:p w14:paraId="538BE408" w14:textId="77777777" w:rsidR="009D6ECE" w:rsidRDefault="009D6ECE">
      <w:pPr>
        <w:rPr>
          <w:rFonts w:ascii="Linux Biolinum G" w:hAnsi="Linux Biolinum G" w:cs="Linux Biolinum G"/>
          <w:color w:val="000000" w:themeColor="text1"/>
          <w:sz w:val="36"/>
          <w:szCs w:val="36"/>
        </w:rPr>
      </w:pPr>
    </w:p>
    <w:tbl>
      <w:tblPr>
        <w:tblStyle w:val="Grigliatabella"/>
        <w:tblpPr w:leftFromText="141" w:rightFromText="141" w:vertAnchor="text" w:horzAnchor="margin" w:tblpY="343"/>
        <w:tblW w:w="9209" w:type="dxa"/>
        <w:tblLook w:val="04A0" w:firstRow="1" w:lastRow="0" w:firstColumn="1" w:lastColumn="0" w:noHBand="0" w:noVBand="1"/>
        <w:tblCaption w:val="Tabella delle Entità"/>
      </w:tblPr>
      <w:tblGrid>
        <w:gridCol w:w="1867"/>
        <w:gridCol w:w="2502"/>
        <w:gridCol w:w="2627"/>
        <w:gridCol w:w="2213"/>
      </w:tblGrid>
      <w:tr w:rsidR="009166C4" w14:paraId="3B8B70AC" w14:textId="77777777" w:rsidTr="009166C4">
        <w:trPr>
          <w:trHeight w:val="511"/>
        </w:trPr>
        <w:tc>
          <w:tcPr>
            <w:tcW w:w="1867" w:type="dxa"/>
          </w:tcPr>
          <w:p w14:paraId="6D28AEF8" w14:textId="77777777" w:rsidR="009166C4" w:rsidRPr="009D6ECE" w:rsidRDefault="009166C4" w:rsidP="009166C4">
            <w:pPr>
              <w:rPr>
                <w:rFonts w:ascii="Linux Biolinum G" w:hAnsi="Linux Biolinum G" w:cs="Linux Biolinum G"/>
                <w:color w:val="1F3864" w:themeColor="accent5" w:themeShade="80"/>
                <w:sz w:val="36"/>
                <w:szCs w:val="36"/>
              </w:rPr>
            </w:pPr>
            <w:r>
              <w:rPr>
                <w:rFonts w:ascii="Linux Biolinum G" w:hAnsi="Linux Biolinum G" w:cs="Linux Biolinum G"/>
                <w:color w:val="1F3864" w:themeColor="accent5" w:themeShade="80"/>
                <w:sz w:val="36"/>
                <w:szCs w:val="36"/>
              </w:rPr>
              <w:t>Termine</w:t>
            </w:r>
          </w:p>
        </w:tc>
        <w:tc>
          <w:tcPr>
            <w:tcW w:w="2502" w:type="dxa"/>
          </w:tcPr>
          <w:p w14:paraId="4CCD580E" w14:textId="77777777" w:rsidR="009166C4" w:rsidRPr="009D6ECE" w:rsidRDefault="009166C4" w:rsidP="009166C4">
            <w:pPr>
              <w:rPr>
                <w:rFonts w:ascii="Linux Biolinum G" w:hAnsi="Linux Biolinum G" w:cs="Linux Biolinum G"/>
                <w:color w:val="1F3864" w:themeColor="accent5" w:themeShade="80"/>
                <w:sz w:val="36"/>
                <w:szCs w:val="36"/>
              </w:rPr>
            </w:pPr>
            <w:r>
              <w:rPr>
                <w:rFonts w:ascii="Linux Biolinum G" w:hAnsi="Linux Biolinum G" w:cs="Linux Biolinum G"/>
                <w:color w:val="1F3864" w:themeColor="accent5" w:themeShade="80"/>
                <w:sz w:val="36"/>
                <w:szCs w:val="36"/>
              </w:rPr>
              <w:t>Descrizione</w:t>
            </w:r>
          </w:p>
        </w:tc>
        <w:tc>
          <w:tcPr>
            <w:tcW w:w="2627" w:type="dxa"/>
          </w:tcPr>
          <w:p w14:paraId="7CB7E394" w14:textId="77777777" w:rsidR="009166C4" w:rsidRPr="009D6ECE" w:rsidRDefault="009166C4" w:rsidP="009166C4">
            <w:pPr>
              <w:rPr>
                <w:rFonts w:ascii="Linux Biolinum G" w:hAnsi="Linux Biolinum G" w:cs="Linux Biolinum G"/>
                <w:color w:val="1F3864" w:themeColor="accent5" w:themeShade="80"/>
                <w:sz w:val="36"/>
                <w:szCs w:val="36"/>
              </w:rPr>
            </w:pPr>
            <w:r>
              <w:rPr>
                <w:rFonts w:ascii="Linux Biolinum G" w:hAnsi="Linux Biolinum G" w:cs="Linux Biolinum G"/>
                <w:color w:val="1F3864" w:themeColor="accent5" w:themeShade="80"/>
                <w:sz w:val="36"/>
                <w:szCs w:val="36"/>
              </w:rPr>
              <w:t>Attributi</w:t>
            </w:r>
          </w:p>
        </w:tc>
        <w:tc>
          <w:tcPr>
            <w:tcW w:w="2213" w:type="dxa"/>
          </w:tcPr>
          <w:p w14:paraId="35A2A472" w14:textId="77777777" w:rsidR="009166C4" w:rsidRPr="009D6ECE" w:rsidRDefault="009166C4" w:rsidP="009166C4">
            <w:pPr>
              <w:rPr>
                <w:rFonts w:ascii="Linux Biolinum G" w:hAnsi="Linux Biolinum G" w:cs="Linux Biolinum G"/>
                <w:color w:val="1F3864" w:themeColor="accent5" w:themeShade="80"/>
                <w:sz w:val="36"/>
                <w:szCs w:val="36"/>
              </w:rPr>
            </w:pPr>
            <w:r>
              <w:rPr>
                <w:rFonts w:ascii="Linux Biolinum G" w:hAnsi="Linux Biolinum G" w:cs="Linux Biolinum G"/>
                <w:color w:val="1F3864" w:themeColor="accent5" w:themeShade="80"/>
                <w:sz w:val="36"/>
                <w:szCs w:val="36"/>
              </w:rPr>
              <w:t>Identificatore</w:t>
            </w:r>
          </w:p>
        </w:tc>
      </w:tr>
      <w:tr w:rsidR="009166C4" w14:paraId="6BBD5740" w14:textId="77777777" w:rsidTr="009166C4">
        <w:trPr>
          <w:trHeight w:val="511"/>
        </w:trPr>
        <w:tc>
          <w:tcPr>
            <w:tcW w:w="1867" w:type="dxa"/>
          </w:tcPr>
          <w:p w14:paraId="6F6E465B"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Cliente</w:t>
            </w:r>
          </w:p>
        </w:tc>
        <w:tc>
          <w:tcPr>
            <w:tcW w:w="2502" w:type="dxa"/>
          </w:tcPr>
          <w:p w14:paraId="748E0306"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Persona fisica, richiedente di un servizio di consegna</w:t>
            </w:r>
          </w:p>
        </w:tc>
        <w:tc>
          <w:tcPr>
            <w:tcW w:w="2627" w:type="dxa"/>
          </w:tcPr>
          <w:p w14:paraId="0716E1AA"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-Codice identificativo</w:t>
            </w:r>
          </w:p>
          <w:p w14:paraId="13DBDA34"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-Nome</w:t>
            </w:r>
          </w:p>
          <w:p w14:paraId="744EAD24" w14:textId="798A9045"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-Indirizzo</w:t>
            </w:r>
            <w:r w:rsidR="00B83F51">
              <w:rPr>
                <w:rFonts w:ascii="Linux Biolinum G" w:hAnsi="Linux Biolinum G" w:cs="Linux Biolinum G"/>
                <w:color w:val="000000" w:themeColor="text1"/>
                <w:sz w:val="24"/>
                <w:szCs w:val="24"/>
              </w:rPr>
              <w:t xml:space="preserve"> (Composto: Cap,</w:t>
            </w:r>
            <w:r w:rsidR="00D81FE8">
              <w:rPr>
                <w:rFonts w:ascii="Linux Biolinum G" w:hAnsi="Linux Biolinum G" w:cs="Linux Biolinum G"/>
                <w:color w:val="000000" w:themeColor="text1"/>
                <w:sz w:val="24"/>
                <w:szCs w:val="24"/>
              </w:rPr>
              <w:t xml:space="preserve"> </w:t>
            </w:r>
            <w:r w:rsidR="00B83F51">
              <w:rPr>
                <w:rFonts w:ascii="Linux Biolinum G" w:hAnsi="Linux Biolinum G" w:cs="Linux Biolinum G"/>
                <w:color w:val="000000" w:themeColor="text1"/>
                <w:sz w:val="24"/>
                <w:szCs w:val="24"/>
              </w:rPr>
              <w:t>via,</w:t>
            </w:r>
            <w:r w:rsidR="00D81FE8">
              <w:rPr>
                <w:rFonts w:ascii="Linux Biolinum G" w:hAnsi="Linux Biolinum G" w:cs="Linux Biolinum G"/>
                <w:color w:val="000000" w:themeColor="text1"/>
                <w:sz w:val="24"/>
                <w:szCs w:val="24"/>
              </w:rPr>
              <w:t xml:space="preserve"> </w:t>
            </w:r>
            <w:r w:rsidR="00B83F51">
              <w:rPr>
                <w:rFonts w:ascii="Linux Biolinum G" w:hAnsi="Linux Biolinum G" w:cs="Linux Biolinum G"/>
                <w:color w:val="000000" w:themeColor="text1"/>
                <w:sz w:val="24"/>
                <w:szCs w:val="24"/>
              </w:rPr>
              <w:t>città)</w:t>
            </w:r>
          </w:p>
          <w:p w14:paraId="09553D63" w14:textId="77777777" w:rsidR="009166C4"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-Numero ordini effettuati</w:t>
            </w:r>
          </w:p>
          <w:p w14:paraId="2620A375"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-Numero di telefono</w:t>
            </w:r>
          </w:p>
          <w:p w14:paraId="4D2B8496"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-Data di registrazione</w:t>
            </w:r>
          </w:p>
        </w:tc>
        <w:tc>
          <w:tcPr>
            <w:tcW w:w="2213" w:type="dxa"/>
          </w:tcPr>
          <w:p w14:paraId="12F4DD1B"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-Codice identificativo</w:t>
            </w:r>
          </w:p>
          <w:p w14:paraId="198A5A77" w14:textId="53682E20" w:rsidR="002F6193" w:rsidRPr="00D55EE7" w:rsidRDefault="002F6193"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-Data di registrazione</w:t>
            </w:r>
          </w:p>
        </w:tc>
      </w:tr>
      <w:tr w:rsidR="009166C4" w14:paraId="0144CAA2" w14:textId="77777777" w:rsidTr="009166C4">
        <w:trPr>
          <w:trHeight w:val="511"/>
        </w:trPr>
        <w:tc>
          <w:tcPr>
            <w:tcW w:w="1867" w:type="dxa"/>
          </w:tcPr>
          <w:p w14:paraId="59C93227"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Ordine</w:t>
            </w:r>
          </w:p>
        </w:tc>
        <w:tc>
          <w:tcPr>
            <w:tcW w:w="2502" w:type="dxa"/>
          </w:tcPr>
          <w:p w14:paraId="1695DE68"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Ordinazione effettuata dal cliente ad un ristorante e commissionata ad un rider o ad un dipendente del ristorante</w:t>
            </w:r>
          </w:p>
        </w:tc>
        <w:tc>
          <w:tcPr>
            <w:tcW w:w="2627" w:type="dxa"/>
          </w:tcPr>
          <w:p w14:paraId="0E820643" w14:textId="77777777" w:rsidR="009166C4"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-Codice identificativo </w:t>
            </w:r>
          </w:p>
          <w:p w14:paraId="2D3700F2"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-Data</w:t>
            </w:r>
          </w:p>
          <w:p w14:paraId="322C1E21"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-Acquisto</w:t>
            </w:r>
          </w:p>
          <w:p w14:paraId="618CA623" w14:textId="77777777" w:rsidR="009166C4"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-Costo</w:t>
            </w:r>
          </w:p>
          <w:p w14:paraId="6BCE77DC"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-Descrizione</w:t>
            </w:r>
          </w:p>
        </w:tc>
        <w:tc>
          <w:tcPr>
            <w:tcW w:w="2213" w:type="dxa"/>
          </w:tcPr>
          <w:p w14:paraId="6AD92962" w14:textId="4AA3FFE8"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-Codice identificativo</w:t>
            </w:r>
          </w:p>
          <w:p w14:paraId="109D361C" w14:textId="405243FE" w:rsidR="00F87B6A" w:rsidRDefault="00F87B6A"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-Ristorante</w:t>
            </w:r>
          </w:p>
          <w:p w14:paraId="28157530"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-Data</w:t>
            </w:r>
          </w:p>
          <w:p w14:paraId="5A3D6B28" w14:textId="473B57CC" w:rsidR="009166C4" w:rsidRPr="00D55EE7" w:rsidRDefault="009166C4" w:rsidP="009166C4">
            <w:pPr>
              <w:rPr>
                <w:rFonts w:ascii="Linux Biolinum G" w:hAnsi="Linux Biolinum G" w:cs="Linux Biolinum G"/>
                <w:color w:val="000000" w:themeColor="text1"/>
                <w:sz w:val="24"/>
                <w:szCs w:val="24"/>
              </w:rPr>
            </w:pPr>
          </w:p>
        </w:tc>
      </w:tr>
      <w:tr w:rsidR="009166C4" w14:paraId="52AFD100" w14:textId="77777777" w:rsidTr="009166C4">
        <w:trPr>
          <w:trHeight w:val="511"/>
        </w:trPr>
        <w:tc>
          <w:tcPr>
            <w:tcW w:w="1867" w:type="dxa"/>
          </w:tcPr>
          <w:p w14:paraId="471E47F2"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Società Esterna</w:t>
            </w:r>
          </w:p>
        </w:tc>
        <w:tc>
          <w:tcPr>
            <w:tcW w:w="2502" w:type="dxa"/>
          </w:tcPr>
          <w:p w14:paraId="6FBAF75D"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Società che fornisce servizi di delivery utilizzando dei rider</w:t>
            </w:r>
          </w:p>
        </w:tc>
        <w:tc>
          <w:tcPr>
            <w:tcW w:w="2627" w:type="dxa"/>
          </w:tcPr>
          <w:p w14:paraId="72B09807"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-Nome</w:t>
            </w:r>
          </w:p>
          <w:p w14:paraId="7BC53E73"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-Partita IVA</w:t>
            </w:r>
          </w:p>
          <w:p w14:paraId="58F9AFFF"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-Amministratore</w:t>
            </w:r>
          </w:p>
          <w:p w14:paraId="7DE1AAF7"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delegato</w:t>
            </w:r>
          </w:p>
          <w:p w14:paraId="5568C40F" w14:textId="77777777" w:rsidR="009166C4" w:rsidRPr="00D55EE7" w:rsidRDefault="009166C4" w:rsidP="009166C4">
            <w:pPr>
              <w:rPr>
                <w:rFonts w:ascii="Linux Biolinum G" w:hAnsi="Linux Biolinum G" w:cs="Linux Biolinum G"/>
                <w:color w:val="000000" w:themeColor="text1"/>
                <w:sz w:val="24"/>
                <w:szCs w:val="24"/>
              </w:rPr>
            </w:pPr>
          </w:p>
        </w:tc>
        <w:tc>
          <w:tcPr>
            <w:tcW w:w="2213" w:type="dxa"/>
          </w:tcPr>
          <w:p w14:paraId="2F3656E1"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-Nome</w:t>
            </w:r>
          </w:p>
        </w:tc>
      </w:tr>
      <w:tr w:rsidR="009166C4" w14:paraId="6746586B" w14:textId="77777777" w:rsidTr="009166C4">
        <w:trPr>
          <w:trHeight w:val="511"/>
        </w:trPr>
        <w:tc>
          <w:tcPr>
            <w:tcW w:w="1867" w:type="dxa"/>
          </w:tcPr>
          <w:p w14:paraId="3DF1CFFB"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Rider</w:t>
            </w:r>
          </w:p>
        </w:tc>
        <w:tc>
          <w:tcPr>
            <w:tcW w:w="2502" w:type="dxa"/>
          </w:tcPr>
          <w:p w14:paraId="00C4A801"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Persona fisica assunta da una società esterna che si occupa del trasporto degli ordini commissionati</w:t>
            </w:r>
          </w:p>
        </w:tc>
        <w:tc>
          <w:tcPr>
            <w:tcW w:w="2627" w:type="dxa"/>
          </w:tcPr>
          <w:p w14:paraId="136DDD59" w14:textId="77777777" w:rsidR="009166C4"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-Codice identificativo</w:t>
            </w:r>
          </w:p>
          <w:p w14:paraId="78D14E89"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-Nome</w:t>
            </w:r>
          </w:p>
          <w:p w14:paraId="10BED3BF"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-Valutazione media</w:t>
            </w:r>
          </w:p>
          <w:p w14:paraId="03CE0CE6"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-Data primo impiego</w:t>
            </w:r>
          </w:p>
          <w:p w14:paraId="12D1841C"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-Disponibile</w:t>
            </w:r>
          </w:p>
        </w:tc>
        <w:tc>
          <w:tcPr>
            <w:tcW w:w="2213" w:type="dxa"/>
          </w:tcPr>
          <w:p w14:paraId="0AC5F4A0"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-Codice identificativo</w:t>
            </w:r>
          </w:p>
        </w:tc>
      </w:tr>
      <w:tr w:rsidR="009166C4" w14:paraId="692E6668" w14:textId="77777777" w:rsidTr="009166C4">
        <w:trPr>
          <w:trHeight w:val="416"/>
        </w:trPr>
        <w:tc>
          <w:tcPr>
            <w:tcW w:w="1867" w:type="dxa"/>
          </w:tcPr>
          <w:p w14:paraId="10BAE6DA"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Servizio delivery</w:t>
            </w:r>
          </w:p>
        </w:tc>
        <w:tc>
          <w:tcPr>
            <w:tcW w:w="2502" w:type="dxa"/>
          </w:tcPr>
          <w:p w14:paraId="6D36F4D6"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Servizio di consegna fornito da un ristorante</w:t>
            </w:r>
          </w:p>
        </w:tc>
        <w:tc>
          <w:tcPr>
            <w:tcW w:w="2627" w:type="dxa"/>
          </w:tcPr>
          <w:p w14:paraId="705BA60F"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-Tipo </w:t>
            </w:r>
          </w:p>
          <w:p w14:paraId="06FE7215"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-Descrizione </w:t>
            </w:r>
          </w:p>
          <w:p w14:paraId="6A6B4101"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-Cadenza settimanale </w:t>
            </w:r>
          </w:p>
          <w:p w14:paraId="2FA9B81A"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-Data inizio</w:t>
            </w:r>
          </w:p>
        </w:tc>
        <w:tc>
          <w:tcPr>
            <w:tcW w:w="2213" w:type="dxa"/>
          </w:tcPr>
          <w:p w14:paraId="1D089723"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-Tipo</w:t>
            </w:r>
          </w:p>
          <w:p w14:paraId="6D9ADD73"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-Ristorante</w:t>
            </w:r>
          </w:p>
        </w:tc>
      </w:tr>
      <w:tr w:rsidR="009166C4" w14:paraId="60A90C77" w14:textId="77777777" w:rsidTr="009166C4">
        <w:trPr>
          <w:trHeight w:val="511"/>
        </w:trPr>
        <w:tc>
          <w:tcPr>
            <w:tcW w:w="1867" w:type="dxa"/>
          </w:tcPr>
          <w:p w14:paraId="341B97B2"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Ristorante</w:t>
            </w:r>
          </w:p>
        </w:tc>
        <w:tc>
          <w:tcPr>
            <w:tcW w:w="2502" w:type="dxa"/>
          </w:tcPr>
          <w:p w14:paraId="2197616E"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Esercizio pubblico che si occupa di fornire servizi di ristorazione interni e d’asporto</w:t>
            </w:r>
          </w:p>
        </w:tc>
        <w:tc>
          <w:tcPr>
            <w:tcW w:w="2627" w:type="dxa"/>
          </w:tcPr>
          <w:p w14:paraId="478183AA"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-Nome</w:t>
            </w:r>
          </w:p>
          <w:p w14:paraId="4EA4EE45"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-Indirizzo </w:t>
            </w:r>
          </w:p>
          <w:p w14:paraId="28559AEB"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-Disponibilità posti  </w:t>
            </w:r>
          </w:p>
          <w:p w14:paraId="7724F8A4"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-Disponibilità ordini</w:t>
            </w:r>
          </w:p>
          <w:p w14:paraId="6063B286"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-Numero massimo prenotazioni</w:t>
            </w:r>
          </w:p>
        </w:tc>
        <w:tc>
          <w:tcPr>
            <w:tcW w:w="2213" w:type="dxa"/>
          </w:tcPr>
          <w:p w14:paraId="6BC49DC3"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-Nome</w:t>
            </w:r>
          </w:p>
          <w:p w14:paraId="70E52EEF" w14:textId="77777777" w:rsidR="009166C4"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-Indirizzo</w:t>
            </w:r>
          </w:p>
          <w:p w14:paraId="234672A6" w14:textId="77777777" w:rsidR="009166C4" w:rsidRPr="00D55EE7" w:rsidRDefault="009166C4" w:rsidP="009166C4">
            <w:pPr>
              <w:rPr>
                <w:rFonts w:ascii="Linux Biolinum G" w:hAnsi="Linux Biolinum G" w:cs="Linux Biolinum G"/>
                <w:color w:val="000000" w:themeColor="text1"/>
                <w:sz w:val="24"/>
                <w:szCs w:val="24"/>
              </w:rPr>
            </w:pPr>
          </w:p>
        </w:tc>
      </w:tr>
      <w:tr w:rsidR="009166C4" w14:paraId="77CA2CEA" w14:textId="77777777" w:rsidTr="009166C4">
        <w:trPr>
          <w:trHeight w:val="511"/>
        </w:trPr>
        <w:tc>
          <w:tcPr>
            <w:tcW w:w="1867" w:type="dxa"/>
          </w:tcPr>
          <w:p w14:paraId="505019FB"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Dipendente</w:t>
            </w:r>
          </w:p>
        </w:tc>
        <w:tc>
          <w:tcPr>
            <w:tcW w:w="2502" w:type="dxa"/>
          </w:tcPr>
          <w:p w14:paraId="2C01897A"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Lavoratore possedente un contratto d’impiego col ristorante</w:t>
            </w:r>
          </w:p>
        </w:tc>
        <w:tc>
          <w:tcPr>
            <w:tcW w:w="2627" w:type="dxa"/>
          </w:tcPr>
          <w:p w14:paraId="5203D83F"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-Codice identificativo </w:t>
            </w:r>
          </w:p>
          <w:p w14:paraId="788BDB4D"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 xml:space="preserve">-Nome </w:t>
            </w:r>
          </w:p>
          <w:p w14:paraId="286900D3"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-Cognome</w:t>
            </w:r>
          </w:p>
          <w:p w14:paraId="5F516F33"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-Anni di esperienza</w:t>
            </w:r>
          </w:p>
          <w:p w14:paraId="5223DB7B" w14:textId="77777777" w:rsidR="009166C4" w:rsidRPr="00D55EE7" w:rsidRDefault="009166C4" w:rsidP="009166C4">
            <w:pPr>
              <w:rPr>
                <w:rFonts w:ascii="Linux Biolinum G" w:hAnsi="Linux Biolinum G" w:cs="Linux Biolinum G"/>
                <w:color w:val="000000" w:themeColor="text1"/>
                <w:sz w:val="24"/>
                <w:szCs w:val="24"/>
              </w:rPr>
            </w:pPr>
            <w:r w:rsidRPr="00D55EE7">
              <w:rPr>
                <w:rFonts w:ascii="Linux Biolinum G" w:hAnsi="Linux Biolinum G" w:cs="Linux Biolinum G"/>
                <w:color w:val="000000" w:themeColor="text1"/>
                <w:sz w:val="24"/>
                <w:szCs w:val="24"/>
              </w:rPr>
              <w:t>-Short curriculum</w:t>
            </w:r>
          </w:p>
        </w:tc>
        <w:tc>
          <w:tcPr>
            <w:tcW w:w="2213" w:type="dxa"/>
          </w:tcPr>
          <w:p w14:paraId="44A7E35C" w14:textId="77777777" w:rsidR="009166C4" w:rsidRPr="00D55EE7"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-Codice Identificativo</w:t>
            </w:r>
          </w:p>
        </w:tc>
      </w:tr>
      <w:tr w:rsidR="009166C4" w14:paraId="5A84C69E" w14:textId="77777777" w:rsidTr="009166C4">
        <w:tc>
          <w:tcPr>
            <w:tcW w:w="1867" w:type="dxa"/>
          </w:tcPr>
          <w:p w14:paraId="222A0DD0"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lastRenderedPageBreak/>
              <w:t>Veicolo</w:t>
            </w:r>
          </w:p>
        </w:tc>
        <w:tc>
          <w:tcPr>
            <w:tcW w:w="2502" w:type="dxa"/>
          </w:tcPr>
          <w:p w14:paraId="4260A154"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Mezzo di trasporto utilizzato dal rider per effettuare le consegne</w:t>
            </w:r>
          </w:p>
        </w:tc>
        <w:tc>
          <w:tcPr>
            <w:tcW w:w="2627" w:type="dxa"/>
          </w:tcPr>
          <w:p w14:paraId="1019F946"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-Targa</w:t>
            </w:r>
          </w:p>
          <w:p w14:paraId="4F7C992B"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-Tipo</w:t>
            </w:r>
          </w:p>
        </w:tc>
        <w:tc>
          <w:tcPr>
            <w:tcW w:w="2213" w:type="dxa"/>
          </w:tcPr>
          <w:p w14:paraId="7A0CDCEF" w14:textId="77777777" w:rsidR="009166C4" w:rsidRPr="003A620D"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-Targa</w:t>
            </w:r>
          </w:p>
        </w:tc>
      </w:tr>
    </w:tbl>
    <w:p w14:paraId="43A80A69" w14:textId="7D6C4009" w:rsidR="009D6ECE" w:rsidRDefault="009D6ECE">
      <w:pPr>
        <w:rPr>
          <w:rFonts w:ascii="Linux Biolinum G" w:hAnsi="Linux Biolinum G" w:cs="Linux Biolinum G"/>
          <w:color w:val="000000" w:themeColor="text1"/>
          <w:sz w:val="36"/>
          <w:szCs w:val="36"/>
        </w:rPr>
      </w:pPr>
    </w:p>
    <w:tbl>
      <w:tblPr>
        <w:tblStyle w:val="Grigliatabella"/>
        <w:tblpPr w:leftFromText="141" w:rightFromText="141" w:vertAnchor="text" w:horzAnchor="page" w:tblpX="1036" w:tblpY="-34"/>
        <w:tblW w:w="9016" w:type="dxa"/>
        <w:tblLook w:val="04A0" w:firstRow="1" w:lastRow="0" w:firstColumn="1" w:lastColumn="0" w:noHBand="0" w:noVBand="1"/>
      </w:tblPr>
      <w:tblGrid>
        <w:gridCol w:w="2220"/>
        <w:gridCol w:w="2422"/>
        <w:gridCol w:w="2184"/>
        <w:gridCol w:w="2190"/>
      </w:tblGrid>
      <w:tr w:rsidR="009166C4" w14:paraId="16312054" w14:textId="77777777" w:rsidTr="009166C4">
        <w:tc>
          <w:tcPr>
            <w:tcW w:w="2220" w:type="dxa"/>
          </w:tcPr>
          <w:p w14:paraId="704A88B1" w14:textId="77777777" w:rsidR="009166C4" w:rsidRPr="001C6C50" w:rsidRDefault="009166C4" w:rsidP="009166C4">
            <w:pPr>
              <w:rPr>
                <w:rFonts w:ascii="Linux Biolinum G" w:hAnsi="Linux Biolinum G" w:cs="Linux Biolinum G"/>
                <w:color w:val="1F3864" w:themeColor="accent5" w:themeShade="80"/>
                <w:sz w:val="32"/>
                <w:szCs w:val="32"/>
              </w:rPr>
            </w:pPr>
            <w:r w:rsidRPr="001C6C50">
              <w:rPr>
                <w:rFonts w:ascii="Linux Biolinum G" w:hAnsi="Linux Biolinum G" w:cs="Linux Biolinum G"/>
                <w:color w:val="1F3864" w:themeColor="accent5" w:themeShade="80"/>
                <w:sz w:val="36"/>
                <w:szCs w:val="36"/>
              </w:rPr>
              <w:t>Relazione</w:t>
            </w:r>
          </w:p>
        </w:tc>
        <w:tc>
          <w:tcPr>
            <w:tcW w:w="2422" w:type="dxa"/>
          </w:tcPr>
          <w:p w14:paraId="766AF013" w14:textId="77777777" w:rsidR="009166C4" w:rsidRPr="001C6C50" w:rsidRDefault="009166C4" w:rsidP="009166C4">
            <w:pPr>
              <w:rPr>
                <w:rFonts w:ascii="Linux Biolinum G" w:hAnsi="Linux Biolinum G" w:cs="Linux Biolinum G"/>
                <w:color w:val="1F3864" w:themeColor="accent5" w:themeShade="80"/>
                <w:sz w:val="32"/>
                <w:szCs w:val="32"/>
              </w:rPr>
            </w:pPr>
            <w:r w:rsidRPr="001C6C50">
              <w:rPr>
                <w:rFonts w:ascii="Linux Biolinum G" w:hAnsi="Linux Biolinum G" w:cs="Linux Biolinum G"/>
                <w:color w:val="1F3864" w:themeColor="accent5" w:themeShade="80"/>
                <w:sz w:val="36"/>
                <w:szCs w:val="36"/>
              </w:rPr>
              <w:t>Descrizione</w:t>
            </w:r>
          </w:p>
        </w:tc>
        <w:tc>
          <w:tcPr>
            <w:tcW w:w="2184" w:type="dxa"/>
          </w:tcPr>
          <w:p w14:paraId="7F88F9D1" w14:textId="77777777" w:rsidR="009166C4" w:rsidRPr="001C6C50" w:rsidRDefault="009166C4" w:rsidP="009166C4">
            <w:pPr>
              <w:rPr>
                <w:rFonts w:ascii="Linux Biolinum G" w:hAnsi="Linux Biolinum G" w:cs="Linux Biolinum G"/>
                <w:color w:val="1F3864" w:themeColor="accent5" w:themeShade="80"/>
                <w:sz w:val="32"/>
                <w:szCs w:val="32"/>
              </w:rPr>
            </w:pPr>
            <w:r w:rsidRPr="001C6C50">
              <w:rPr>
                <w:rFonts w:ascii="Linux Biolinum G" w:hAnsi="Linux Biolinum G" w:cs="Linux Biolinum G"/>
                <w:color w:val="1F3864" w:themeColor="accent5" w:themeShade="80"/>
                <w:sz w:val="36"/>
                <w:szCs w:val="36"/>
              </w:rPr>
              <w:t>Entità Coinvolte</w:t>
            </w:r>
          </w:p>
        </w:tc>
        <w:tc>
          <w:tcPr>
            <w:tcW w:w="2190" w:type="dxa"/>
          </w:tcPr>
          <w:p w14:paraId="44E4BCF0" w14:textId="77777777" w:rsidR="009166C4" w:rsidRPr="001C6C50" w:rsidRDefault="009166C4" w:rsidP="009166C4">
            <w:pPr>
              <w:rPr>
                <w:rFonts w:ascii="Linux Biolinum G" w:hAnsi="Linux Biolinum G" w:cs="Linux Biolinum G"/>
                <w:color w:val="1F3864" w:themeColor="accent5" w:themeShade="80"/>
                <w:sz w:val="32"/>
                <w:szCs w:val="32"/>
              </w:rPr>
            </w:pPr>
            <w:r w:rsidRPr="001C6C50">
              <w:rPr>
                <w:rFonts w:ascii="Linux Biolinum G" w:hAnsi="Linux Biolinum G" w:cs="Linux Biolinum G"/>
                <w:color w:val="1F3864" w:themeColor="accent5" w:themeShade="80"/>
                <w:sz w:val="36"/>
                <w:szCs w:val="36"/>
              </w:rPr>
              <w:t>Attributi</w:t>
            </w:r>
          </w:p>
        </w:tc>
      </w:tr>
      <w:tr w:rsidR="009166C4" w14:paraId="2A7F19BB" w14:textId="77777777" w:rsidTr="009166C4">
        <w:tc>
          <w:tcPr>
            <w:tcW w:w="2220" w:type="dxa"/>
          </w:tcPr>
          <w:p w14:paraId="75B1E186"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Effettua</w:t>
            </w:r>
          </w:p>
        </w:tc>
        <w:tc>
          <w:tcPr>
            <w:tcW w:w="2422" w:type="dxa"/>
          </w:tcPr>
          <w:p w14:paraId="4425B58F"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un cliente ai suoi ordini</w:t>
            </w:r>
          </w:p>
        </w:tc>
        <w:tc>
          <w:tcPr>
            <w:tcW w:w="2184" w:type="dxa"/>
          </w:tcPr>
          <w:p w14:paraId="75B30DBB"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Cliente (0, N),</w:t>
            </w:r>
          </w:p>
          <w:p w14:paraId="7122B684"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Ordine (1, 1)</w:t>
            </w:r>
          </w:p>
        </w:tc>
        <w:tc>
          <w:tcPr>
            <w:tcW w:w="2190" w:type="dxa"/>
          </w:tcPr>
          <w:p w14:paraId="5BC0E242"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w:t>
            </w:r>
            <w:r>
              <w:rPr>
                <w:rFonts w:ascii="Linux Biolinum G" w:hAnsi="Linux Biolinum G" w:cs="Linux Biolinum G"/>
                <w:color w:val="000000" w:themeColor="text1"/>
                <w:sz w:val="24"/>
                <w:szCs w:val="24"/>
              </w:rPr>
              <w:t>Stato consegna</w:t>
            </w:r>
          </w:p>
          <w:p w14:paraId="11B4E502"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-Orario di consegna presunto</w:t>
            </w:r>
          </w:p>
          <w:p w14:paraId="63C227D6"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-Orario di consegna effettivo (0, 1)</w:t>
            </w:r>
          </w:p>
        </w:tc>
      </w:tr>
      <w:tr w:rsidR="009166C4" w14:paraId="471063A4" w14:textId="77777777" w:rsidTr="009166C4">
        <w:tc>
          <w:tcPr>
            <w:tcW w:w="2220" w:type="dxa"/>
          </w:tcPr>
          <w:p w14:paraId="690ADE5E"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Prenotazione</w:t>
            </w:r>
          </w:p>
        </w:tc>
        <w:tc>
          <w:tcPr>
            <w:tcW w:w="2422" w:type="dxa"/>
          </w:tcPr>
          <w:p w14:paraId="6101A84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i clienti ai ristoranti dove hanno effettuato delle prenotazioni</w:t>
            </w:r>
          </w:p>
        </w:tc>
        <w:tc>
          <w:tcPr>
            <w:tcW w:w="2184" w:type="dxa"/>
          </w:tcPr>
          <w:p w14:paraId="17A13D07"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Cliente (0, N),</w:t>
            </w:r>
          </w:p>
          <w:p w14:paraId="1FAF06D8"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Ristorante (0, N)</w:t>
            </w:r>
          </w:p>
        </w:tc>
        <w:tc>
          <w:tcPr>
            <w:tcW w:w="2190" w:type="dxa"/>
          </w:tcPr>
          <w:p w14:paraId="18A6430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-Data</w:t>
            </w:r>
          </w:p>
          <w:p w14:paraId="3D65D349"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-Posto</w:t>
            </w:r>
          </w:p>
          <w:p w14:paraId="06676167"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-Ora</w:t>
            </w:r>
          </w:p>
        </w:tc>
      </w:tr>
      <w:tr w:rsidR="009166C4" w14:paraId="248FF968" w14:textId="77777777" w:rsidTr="009166C4">
        <w:tc>
          <w:tcPr>
            <w:tcW w:w="2220" w:type="dxa"/>
          </w:tcPr>
          <w:p w14:paraId="5ACB5F6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Commissione</w:t>
            </w:r>
          </w:p>
        </w:tc>
        <w:tc>
          <w:tcPr>
            <w:tcW w:w="2422" w:type="dxa"/>
          </w:tcPr>
          <w:p w14:paraId="4717973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ogni ordine al ristorante a cui è commissionato</w:t>
            </w:r>
          </w:p>
        </w:tc>
        <w:tc>
          <w:tcPr>
            <w:tcW w:w="2184" w:type="dxa"/>
          </w:tcPr>
          <w:p w14:paraId="6F10AD3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Ordine (1, 1), Ristorante (0, N)</w:t>
            </w:r>
          </w:p>
        </w:tc>
        <w:tc>
          <w:tcPr>
            <w:tcW w:w="2190" w:type="dxa"/>
          </w:tcPr>
          <w:p w14:paraId="6DD1CC1A" w14:textId="77777777" w:rsidR="009166C4" w:rsidRPr="003A620D" w:rsidRDefault="009166C4" w:rsidP="009166C4">
            <w:pPr>
              <w:rPr>
                <w:rFonts w:ascii="Linux Biolinum G" w:hAnsi="Linux Biolinum G" w:cs="Linux Biolinum G"/>
                <w:color w:val="000000" w:themeColor="text1"/>
                <w:sz w:val="24"/>
                <w:szCs w:val="24"/>
              </w:rPr>
            </w:pPr>
          </w:p>
        </w:tc>
      </w:tr>
      <w:tr w:rsidR="009166C4" w14:paraId="363A2D44" w14:textId="77777777" w:rsidTr="009166C4">
        <w:tc>
          <w:tcPr>
            <w:tcW w:w="2220" w:type="dxa"/>
          </w:tcPr>
          <w:p w14:paraId="425FDD47"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Disposizione</w:t>
            </w:r>
          </w:p>
        </w:tc>
        <w:tc>
          <w:tcPr>
            <w:tcW w:w="2422" w:type="dxa"/>
          </w:tcPr>
          <w:p w14:paraId="72B8C61B"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ogni servizio delivery al ristorante che lo fornisce</w:t>
            </w:r>
          </w:p>
        </w:tc>
        <w:tc>
          <w:tcPr>
            <w:tcW w:w="2184" w:type="dxa"/>
          </w:tcPr>
          <w:p w14:paraId="3594E76E"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Servizio Delivery (1, 1)</w:t>
            </w:r>
          </w:p>
          <w:p w14:paraId="2C7F36E9"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Ristorante (0, N)</w:t>
            </w:r>
          </w:p>
        </w:tc>
        <w:tc>
          <w:tcPr>
            <w:tcW w:w="2190" w:type="dxa"/>
          </w:tcPr>
          <w:p w14:paraId="276A5B38" w14:textId="77777777" w:rsidR="009166C4" w:rsidRDefault="009166C4" w:rsidP="009166C4">
            <w:pPr>
              <w:rPr>
                <w:rFonts w:ascii="Linux Biolinum G" w:hAnsi="Linux Biolinum G" w:cs="Linux Biolinum G"/>
                <w:color w:val="000000" w:themeColor="text1"/>
                <w:sz w:val="32"/>
                <w:szCs w:val="32"/>
              </w:rPr>
            </w:pPr>
          </w:p>
        </w:tc>
      </w:tr>
      <w:tr w:rsidR="009166C4" w14:paraId="04B0BA49" w14:textId="77777777" w:rsidTr="009166C4">
        <w:tc>
          <w:tcPr>
            <w:tcW w:w="2220" w:type="dxa"/>
          </w:tcPr>
          <w:p w14:paraId="70E74CD6"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Assunzione</w:t>
            </w:r>
          </w:p>
        </w:tc>
        <w:tc>
          <w:tcPr>
            <w:tcW w:w="2422" w:type="dxa"/>
          </w:tcPr>
          <w:p w14:paraId="747BA45A"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i dipendenti ai ristoranti da cui sono stati assunti</w:t>
            </w:r>
          </w:p>
        </w:tc>
        <w:tc>
          <w:tcPr>
            <w:tcW w:w="2184" w:type="dxa"/>
          </w:tcPr>
          <w:p w14:paraId="465CFF37"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Ristorante (0, N), Dipendente (0, N)</w:t>
            </w:r>
          </w:p>
        </w:tc>
        <w:tc>
          <w:tcPr>
            <w:tcW w:w="2190" w:type="dxa"/>
          </w:tcPr>
          <w:p w14:paraId="78B7B7D2" w14:textId="77777777" w:rsidR="009166C4" w:rsidRDefault="009166C4" w:rsidP="009166C4">
            <w:pPr>
              <w:rPr>
                <w:rFonts w:ascii="Linux Biolinum G" w:hAnsi="Linux Biolinum G" w:cs="Linux Biolinum G"/>
                <w:color w:val="000000" w:themeColor="text1"/>
                <w:sz w:val="24"/>
                <w:szCs w:val="24"/>
              </w:rPr>
            </w:pPr>
            <w:r w:rsidRPr="0022484A">
              <w:rPr>
                <w:rFonts w:ascii="Linux Biolinum G" w:hAnsi="Linux Biolinum G" w:cs="Linux Biolinum G"/>
                <w:color w:val="000000" w:themeColor="text1"/>
                <w:sz w:val="24"/>
                <w:szCs w:val="24"/>
              </w:rPr>
              <w:t>-Data</w:t>
            </w:r>
            <w:r>
              <w:rPr>
                <w:rFonts w:ascii="Linux Biolinum G" w:hAnsi="Linux Biolinum G" w:cs="Linux Biolinum G"/>
                <w:color w:val="000000" w:themeColor="text1"/>
                <w:sz w:val="24"/>
                <w:szCs w:val="24"/>
              </w:rPr>
              <w:t xml:space="preserve"> di presa di servizio</w:t>
            </w:r>
          </w:p>
          <w:p w14:paraId="3B13E122" w14:textId="77777777" w:rsidR="009166C4" w:rsidRPr="0022484A" w:rsidRDefault="009166C4"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-Tipo contratto</w:t>
            </w:r>
          </w:p>
        </w:tc>
      </w:tr>
      <w:tr w:rsidR="00815B62" w14:paraId="191463CA" w14:textId="77777777" w:rsidTr="009166C4">
        <w:tc>
          <w:tcPr>
            <w:tcW w:w="2220" w:type="dxa"/>
          </w:tcPr>
          <w:p w14:paraId="0AE72956" w14:textId="7846029E"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Valutazione</w:t>
            </w:r>
          </w:p>
        </w:tc>
        <w:tc>
          <w:tcPr>
            <w:tcW w:w="2422" w:type="dxa"/>
          </w:tcPr>
          <w:p w14:paraId="61297F2A" w14:textId="027174E8"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i clienti ai rider che hanno valutato</w:t>
            </w:r>
          </w:p>
        </w:tc>
        <w:tc>
          <w:tcPr>
            <w:tcW w:w="2184" w:type="dxa"/>
          </w:tcPr>
          <w:p w14:paraId="423742BA" w14:textId="77777777"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Cliente (0, N),</w:t>
            </w:r>
          </w:p>
          <w:p w14:paraId="5502CF85" w14:textId="5D07B14F"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Rider (0, N)</w:t>
            </w:r>
          </w:p>
        </w:tc>
        <w:tc>
          <w:tcPr>
            <w:tcW w:w="2190" w:type="dxa"/>
          </w:tcPr>
          <w:p w14:paraId="0B2A1871" w14:textId="77777777"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-Voto</w:t>
            </w:r>
          </w:p>
          <w:p w14:paraId="68F85A60" w14:textId="77777777"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-Testo</w:t>
            </w:r>
          </w:p>
          <w:p w14:paraId="67E00B0A" w14:textId="1AAFFEFA"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-Data di valutazione</w:t>
            </w:r>
          </w:p>
        </w:tc>
      </w:tr>
      <w:tr w:rsidR="009166C4" w14:paraId="1112BD47" w14:textId="77777777" w:rsidTr="009166C4">
        <w:tc>
          <w:tcPr>
            <w:tcW w:w="2220" w:type="dxa"/>
          </w:tcPr>
          <w:p w14:paraId="3E44F81A"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Impiego</w:t>
            </w:r>
          </w:p>
        </w:tc>
        <w:tc>
          <w:tcPr>
            <w:tcW w:w="2422" w:type="dxa"/>
          </w:tcPr>
          <w:p w14:paraId="76EECE5D"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ogni società esterna ai rider che ha assunto</w:t>
            </w:r>
          </w:p>
        </w:tc>
        <w:tc>
          <w:tcPr>
            <w:tcW w:w="2184" w:type="dxa"/>
          </w:tcPr>
          <w:p w14:paraId="426FCC95"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Società Esterna (1, N),</w:t>
            </w:r>
          </w:p>
          <w:p w14:paraId="56084146"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Rider (1, N)</w:t>
            </w:r>
          </w:p>
        </w:tc>
        <w:tc>
          <w:tcPr>
            <w:tcW w:w="2190" w:type="dxa"/>
          </w:tcPr>
          <w:p w14:paraId="10CBAB2A" w14:textId="77777777" w:rsidR="009166C4" w:rsidRDefault="00AB7B81"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-Data inizio</w:t>
            </w:r>
          </w:p>
          <w:p w14:paraId="15BD0FC5" w14:textId="2505AC4B" w:rsidR="00AB7B81" w:rsidRPr="003A620D" w:rsidRDefault="00AB7B81"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-Quota oraria</w:t>
            </w:r>
          </w:p>
        </w:tc>
      </w:tr>
      <w:tr w:rsidR="009166C4" w14:paraId="3CCA68D8" w14:textId="77777777" w:rsidTr="009166C4">
        <w:tc>
          <w:tcPr>
            <w:tcW w:w="2220" w:type="dxa"/>
          </w:tcPr>
          <w:p w14:paraId="16F415ED"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Appartenenza</w:t>
            </w:r>
          </w:p>
        </w:tc>
        <w:tc>
          <w:tcPr>
            <w:tcW w:w="2422" w:type="dxa"/>
          </w:tcPr>
          <w:p w14:paraId="2CF9E35D"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ogni veicolo al rider che lo possiede</w:t>
            </w:r>
          </w:p>
        </w:tc>
        <w:tc>
          <w:tcPr>
            <w:tcW w:w="2184" w:type="dxa"/>
          </w:tcPr>
          <w:p w14:paraId="09943E74"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Veicolo (1, 1),</w:t>
            </w:r>
          </w:p>
          <w:p w14:paraId="172CAF8D" w14:textId="77777777" w:rsidR="009166C4" w:rsidRPr="003A620D" w:rsidRDefault="009166C4" w:rsidP="009166C4">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Rider (0, N)</w:t>
            </w:r>
          </w:p>
        </w:tc>
        <w:tc>
          <w:tcPr>
            <w:tcW w:w="2190" w:type="dxa"/>
          </w:tcPr>
          <w:p w14:paraId="28576BAC" w14:textId="77777777" w:rsidR="009166C4" w:rsidRPr="003A620D" w:rsidRDefault="009166C4" w:rsidP="009166C4">
            <w:pPr>
              <w:rPr>
                <w:rFonts w:ascii="Linux Biolinum G" w:hAnsi="Linux Biolinum G" w:cs="Linux Biolinum G"/>
                <w:color w:val="000000" w:themeColor="text1"/>
                <w:sz w:val="24"/>
                <w:szCs w:val="24"/>
              </w:rPr>
            </w:pPr>
          </w:p>
        </w:tc>
      </w:tr>
      <w:tr w:rsidR="00815B62" w14:paraId="48D09446" w14:textId="77777777" w:rsidTr="009166C4">
        <w:tc>
          <w:tcPr>
            <w:tcW w:w="2220" w:type="dxa"/>
          </w:tcPr>
          <w:p w14:paraId="3C250B9F" w14:textId="03A92D01"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Incaric</w:t>
            </w:r>
            <w:r w:rsidR="00EB33F1">
              <w:rPr>
                <w:rFonts w:ascii="Linux Biolinum G" w:hAnsi="Linux Biolinum G" w:cs="Linux Biolinum G"/>
                <w:color w:val="000000" w:themeColor="text1"/>
                <w:sz w:val="24"/>
                <w:szCs w:val="24"/>
              </w:rPr>
              <w:t>o</w:t>
            </w:r>
            <w:r w:rsidRPr="003A620D">
              <w:rPr>
                <w:rFonts w:ascii="Linux Biolinum G" w:hAnsi="Linux Biolinum G" w:cs="Linux Biolinum G"/>
                <w:color w:val="000000" w:themeColor="text1"/>
                <w:sz w:val="24"/>
                <w:szCs w:val="24"/>
              </w:rPr>
              <w:t xml:space="preserve"> </w:t>
            </w:r>
            <w:r>
              <w:rPr>
                <w:rFonts w:ascii="Linux Biolinum G" w:hAnsi="Linux Biolinum G" w:cs="Linux Biolinum G"/>
                <w:color w:val="000000" w:themeColor="text1"/>
                <w:sz w:val="24"/>
                <w:szCs w:val="24"/>
              </w:rPr>
              <w:t>Interno</w:t>
            </w:r>
          </w:p>
        </w:tc>
        <w:tc>
          <w:tcPr>
            <w:tcW w:w="2422" w:type="dxa"/>
          </w:tcPr>
          <w:p w14:paraId="743BB4D7" w14:textId="1004AE01"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Associa ogni ordine al dipendente a cui viene commissionato</w:t>
            </w:r>
            <w:r>
              <w:rPr>
                <w:rFonts w:ascii="Linux Biolinum G" w:hAnsi="Linux Biolinum G" w:cs="Linux Biolinum G"/>
                <w:color w:val="000000" w:themeColor="text1"/>
                <w:sz w:val="24"/>
                <w:szCs w:val="24"/>
              </w:rPr>
              <w:t>, nel caso la consegna venga effettuata da un dipendente</w:t>
            </w:r>
          </w:p>
        </w:tc>
        <w:tc>
          <w:tcPr>
            <w:tcW w:w="2184" w:type="dxa"/>
          </w:tcPr>
          <w:p w14:paraId="2FEBAB64" w14:textId="77777777"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Ordine (</w:t>
            </w:r>
            <w:r>
              <w:rPr>
                <w:rFonts w:ascii="Linux Biolinum G" w:hAnsi="Linux Biolinum G" w:cs="Linux Biolinum G"/>
                <w:color w:val="000000" w:themeColor="text1"/>
                <w:sz w:val="24"/>
                <w:szCs w:val="24"/>
              </w:rPr>
              <w:t>0</w:t>
            </w:r>
            <w:r w:rsidRPr="003A620D">
              <w:rPr>
                <w:rFonts w:ascii="Linux Biolinum G" w:hAnsi="Linux Biolinum G" w:cs="Linux Biolinum G"/>
                <w:color w:val="000000" w:themeColor="text1"/>
                <w:sz w:val="24"/>
                <w:szCs w:val="24"/>
              </w:rPr>
              <w:t>, 1),</w:t>
            </w:r>
          </w:p>
          <w:p w14:paraId="524443C3" w14:textId="7F1AFA09" w:rsidR="00815B62" w:rsidRPr="003A620D" w:rsidRDefault="00815B62" w:rsidP="00815B62">
            <w:pPr>
              <w:rPr>
                <w:rFonts w:ascii="Linux Biolinum G" w:hAnsi="Linux Biolinum G" w:cs="Linux Biolinum G"/>
                <w:color w:val="000000" w:themeColor="text1"/>
                <w:sz w:val="24"/>
                <w:szCs w:val="24"/>
              </w:rPr>
            </w:pPr>
            <w:r w:rsidRPr="003A620D">
              <w:rPr>
                <w:rFonts w:ascii="Linux Biolinum G" w:hAnsi="Linux Biolinum G" w:cs="Linux Biolinum G"/>
                <w:color w:val="000000" w:themeColor="text1"/>
                <w:sz w:val="24"/>
                <w:szCs w:val="24"/>
              </w:rPr>
              <w:t>Dipendente (0, N)</w:t>
            </w:r>
          </w:p>
        </w:tc>
        <w:tc>
          <w:tcPr>
            <w:tcW w:w="2190" w:type="dxa"/>
          </w:tcPr>
          <w:p w14:paraId="51F89748" w14:textId="48F71BE3" w:rsidR="00815B62" w:rsidRPr="003A620D" w:rsidRDefault="00815B62" w:rsidP="00815B62">
            <w:pPr>
              <w:rPr>
                <w:rFonts w:ascii="Linux Biolinum G" w:hAnsi="Linux Biolinum G" w:cs="Linux Biolinum G"/>
                <w:color w:val="000000" w:themeColor="text1"/>
                <w:sz w:val="24"/>
                <w:szCs w:val="24"/>
              </w:rPr>
            </w:pPr>
          </w:p>
        </w:tc>
      </w:tr>
      <w:tr w:rsidR="00815B62" w14:paraId="3FB11CD5" w14:textId="77777777" w:rsidTr="009166C4">
        <w:tc>
          <w:tcPr>
            <w:tcW w:w="2220" w:type="dxa"/>
          </w:tcPr>
          <w:p w14:paraId="71F4AE90" w14:textId="2E599C93" w:rsidR="00815B62" w:rsidRPr="003A620D" w:rsidRDefault="00815B62"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Incaric</w:t>
            </w:r>
            <w:r w:rsidR="00EB33F1">
              <w:rPr>
                <w:rFonts w:ascii="Linux Biolinum G" w:hAnsi="Linux Biolinum G" w:cs="Linux Biolinum G"/>
                <w:color w:val="000000" w:themeColor="text1"/>
                <w:sz w:val="24"/>
                <w:szCs w:val="24"/>
              </w:rPr>
              <w:t>o</w:t>
            </w:r>
            <w:r>
              <w:rPr>
                <w:rFonts w:ascii="Linux Biolinum G" w:hAnsi="Linux Biolinum G" w:cs="Linux Biolinum G"/>
                <w:color w:val="000000" w:themeColor="text1"/>
                <w:sz w:val="24"/>
                <w:szCs w:val="24"/>
              </w:rPr>
              <w:t xml:space="preserve"> Esterno</w:t>
            </w:r>
          </w:p>
        </w:tc>
        <w:tc>
          <w:tcPr>
            <w:tcW w:w="2422" w:type="dxa"/>
          </w:tcPr>
          <w:p w14:paraId="52D9B3E3" w14:textId="104E4500" w:rsidR="00815B62" w:rsidRPr="003A620D" w:rsidRDefault="00815B62"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Associa ogni ordine al rider a cui viene commissionato, nel caso la consegna venga effettuata da un rider</w:t>
            </w:r>
          </w:p>
        </w:tc>
        <w:tc>
          <w:tcPr>
            <w:tcW w:w="2184" w:type="dxa"/>
          </w:tcPr>
          <w:p w14:paraId="11BEA9E6" w14:textId="77777777" w:rsidR="00815B62" w:rsidRDefault="00815B62"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Ordine (0, 1),</w:t>
            </w:r>
          </w:p>
          <w:p w14:paraId="04D6E2C3" w14:textId="7D519CDB" w:rsidR="00815B62" w:rsidRPr="003A620D" w:rsidRDefault="00815B62" w:rsidP="009166C4">
            <w:pPr>
              <w:rPr>
                <w:rFonts w:ascii="Linux Biolinum G" w:hAnsi="Linux Biolinum G" w:cs="Linux Biolinum G"/>
                <w:color w:val="000000" w:themeColor="text1"/>
                <w:sz w:val="24"/>
                <w:szCs w:val="24"/>
              </w:rPr>
            </w:pPr>
            <w:r>
              <w:rPr>
                <w:rFonts w:ascii="Linux Biolinum G" w:hAnsi="Linux Biolinum G" w:cs="Linux Biolinum G"/>
                <w:color w:val="000000" w:themeColor="text1"/>
                <w:sz w:val="24"/>
                <w:szCs w:val="24"/>
              </w:rPr>
              <w:t>Dipendente (0, N)</w:t>
            </w:r>
          </w:p>
        </w:tc>
        <w:tc>
          <w:tcPr>
            <w:tcW w:w="2190" w:type="dxa"/>
          </w:tcPr>
          <w:p w14:paraId="42C5F768" w14:textId="77777777" w:rsidR="00815B62" w:rsidRPr="003A620D" w:rsidRDefault="00815B62" w:rsidP="009166C4">
            <w:pPr>
              <w:rPr>
                <w:rFonts w:ascii="Linux Biolinum G" w:hAnsi="Linux Biolinum G" w:cs="Linux Biolinum G"/>
                <w:color w:val="000000" w:themeColor="text1"/>
                <w:sz w:val="24"/>
                <w:szCs w:val="24"/>
              </w:rPr>
            </w:pPr>
          </w:p>
        </w:tc>
      </w:tr>
    </w:tbl>
    <w:p w14:paraId="3CE1925B" w14:textId="73968B8E" w:rsidR="00D55EE7" w:rsidRDefault="00D55EE7">
      <w:pPr>
        <w:rPr>
          <w:rFonts w:ascii="Linux Biolinum G" w:hAnsi="Linux Biolinum G" w:cs="Linux Biolinum G"/>
          <w:color w:val="000000" w:themeColor="text1"/>
          <w:sz w:val="36"/>
          <w:szCs w:val="36"/>
        </w:rPr>
      </w:pPr>
    </w:p>
    <w:p w14:paraId="569A3501" w14:textId="77777777" w:rsidR="009D6ECE" w:rsidRPr="00D220BE" w:rsidRDefault="009D6ECE">
      <w:pPr>
        <w:rPr>
          <w:rFonts w:ascii="Linux Biolinum G" w:hAnsi="Linux Biolinum G" w:cs="Linux Biolinum G"/>
          <w:color w:val="000000" w:themeColor="text1"/>
          <w:sz w:val="36"/>
          <w:szCs w:val="36"/>
        </w:rPr>
      </w:pPr>
    </w:p>
    <w:p w14:paraId="78A6D253" w14:textId="2BCECD08" w:rsidR="00D220BE" w:rsidRDefault="00D220BE">
      <w:pPr>
        <w:rPr>
          <w:rFonts w:ascii="Linux Biolinum G" w:hAnsi="Linux Biolinum G" w:cs="Linux Biolinum G"/>
          <w:b/>
          <w:bCs/>
          <w:i/>
          <w:iCs/>
          <w:color w:val="4472C4" w:themeColor="accent5"/>
          <w:sz w:val="44"/>
          <w:szCs w:val="44"/>
        </w:rPr>
      </w:pPr>
    </w:p>
    <w:p w14:paraId="379C63CE" w14:textId="05AD9CA6" w:rsidR="006F5943" w:rsidRDefault="006F5943">
      <w:pPr>
        <w:rPr>
          <w:rFonts w:ascii="Linux Biolinum G" w:hAnsi="Linux Biolinum G" w:cs="Linux Biolinum G"/>
          <w:b/>
          <w:bCs/>
          <w:i/>
          <w:iCs/>
          <w:color w:val="4472C4" w:themeColor="accent5"/>
          <w:sz w:val="44"/>
          <w:szCs w:val="44"/>
        </w:rPr>
      </w:pPr>
    </w:p>
    <w:p w14:paraId="705F325E" w14:textId="0F1C247B" w:rsidR="006F5943" w:rsidRDefault="006F5943">
      <w:pPr>
        <w:rPr>
          <w:rFonts w:ascii="Linux Biolinum G" w:hAnsi="Linux Biolinum G" w:cs="Linux Biolinum G"/>
          <w:b/>
          <w:bCs/>
          <w:i/>
          <w:iCs/>
          <w:color w:val="4472C4" w:themeColor="accent5"/>
          <w:sz w:val="44"/>
          <w:szCs w:val="44"/>
        </w:rPr>
      </w:pPr>
    </w:p>
    <w:p w14:paraId="45B03E8D" w14:textId="77777777" w:rsidR="006F5943" w:rsidRDefault="006F5943">
      <w:pPr>
        <w:rPr>
          <w:rFonts w:ascii="Linux Biolinum G" w:hAnsi="Linux Biolinum G" w:cs="Linux Biolinum G"/>
          <w:b/>
          <w:bCs/>
          <w:i/>
          <w:iCs/>
          <w:color w:val="4472C4" w:themeColor="accent5"/>
          <w:sz w:val="44"/>
          <w:szCs w:val="44"/>
        </w:rPr>
      </w:pPr>
    </w:p>
    <w:p w14:paraId="1AAA7643" w14:textId="6F4DF0F6" w:rsidR="0040613A" w:rsidRDefault="0040613A">
      <w:pPr>
        <w:rPr>
          <w:rFonts w:ascii="Linux Biolinum G" w:hAnsi="Linux Biolinum G" w:cs="Linux Biolinum G"/>
          <w:b/>
          <w:bCs/>
          <w:i/>
          <w:iCs/>
          <w:color w:val="4472C4" w:themeColor="accent5"/>
          <w:sz w:val="44"/>
          <w:szCs w:val="44"/>
        </w:rPr>
      </w:pPr>
    </w:p>
    <w:tbl>
      <w:tblPr>
        <w:tblStyle w:val="Grigliatabella"/>
        <w:tblW w:w="0" w:type="auto"/>
        <w:tblLook w:val="04A0" w:firstRow="1" w:lastRow="0" w:firstColumn="1" w:lastColumn="0" w:noHBand="0" w:noVBand="1"/>
      </w:tblPr>
      <w:tblGrid>
        <w:gridCol w:w="9016"/>
      </w:tblGrid>
      <w:tr w:rsidR="001C6C50" w14:paraId="5ED24E03" w14:textId="77777777" w:rsidTr="001C6C50">
        <w:tc>
          <w:tcPr>
            <w:tcW w:w="9016" w:type="dxa"/>
          </w:tcPr>
          <w:p w14:paraId="693CDC0A" w14:textId="1B677EF5" w:rsidR="001C6C50" w:rsidRPr="001C6C50" w:rsidRDefault="001C6C50" w:rsidP="001C6C50">
            <w:pPr>
              <w:jc w:val="center"/>
              <w:rPr>
                <w:rFonts w:ascii="Linux Biolinum G" w:hAnsi="Linux Biolinum G" w:cs="Linux Biolinum G"/>
                <w:color w:val="1F3864" w:themeColor="accent5" w:themeShade="80"/>
                <w:sz w:val="36"/>
                <w:szCs w:val="36"/>
              </w:rPr>
            </w:pPr>
            <w:r>
              <w:rPr>
                <w:rFonts w:ascii="Linux Biolinum G" w:hAnsi="Linux Biolinum G" w:cs="Linux Biolinum G"/>
                <w:color w:val="1F3864" w:themeColor="accent5" w:themeShade="80"/>
                <w:sz w:val="36"/>
                <w:szCs w:val="36"/>
              </w:rPr>
              <w:t>Regole di vincolo</w:t>
            </w:r>
          </w:p>
        </w:tc>
      </w:tr>
      <w:tr w:rsidR="001C6C50" w14:paraId="53D9956A" w14:textId="77777777" w:rsidTr="001C6C50">
        <w:tc>
          <w:tcPr>
            <w:tcW w:w="9016" w:type="dxa"/>
          </w:tcPr>
          <w:p w14:paraId="1D56B51E" w14:textId="12371BF4" w:rsidR="00573310" w:rsidRDefault="001C6C50">
            <w:pPr>
              <w:rPr>
                <w:rFonts w:ascii="Linux Biolinum G" w:hAnsi="Linux Biolinum G" w:cs="Linux Biolinum G"/>
                <w:color w:val="000000" w:themeColor="text1"/>
                <w:sz w:val="32"/>
                <w:szCs w:val="32"/>
              </w:rPr>
            </w:pPr>
            <w:r>
              <w:rPr>
                <w:rFonts w:ascii="Linux Biolinum G" w:hAnsi="Linux Biolinum G" w:cs="Linux Biolinum G"/>
                <w:color w:val="000000" w:themeColor="text1"/>
                <w:sz w:val="32"/>
                <w:szCs w:val="32"/>
              </w:rPr>
              <w:t>(RV1)</w:t>
            </w:r>
            <w:r w:rsidR="00573310">
              <w:rPr>
                <w:rFonts w:ascii="Linux Biolinum G" w:hAnsi="Linux Biolinum G" w:cs="Linux Biolinum G"/>
                <w:color w:val="000000" w:themeColor="text1"/>
                <w:sz w:val="32"/>
                <w:szCs w:val="32"/>
              </w:rPr>
              <w:t xml:space="preserve"> Il codice dell’ordine viene resettato ogni giorno</w:t>
            </w:r>
          </w:p>
          <w:p w14:paraId="67382AA4" w14:textId="77777777" w:rsidR="00EB33F1" w:rsidRDefault="00EB33F1">
            <w:pPr>
              <w:rPr>
                <w:rFonts w:ascii="Linux Biolinum G" w:hAnsi="Linux Biolinum G" w:cs="Linux Biolinum G"/>
                <w:color w:val="000000" w:themeColor="text1"/>
                <w:sz w:val="32"/>
                <w:szCs w:val="32"/>
              </w:rPr>
            </w:pPr>
          </w:p>
          <w:p w14:paraId="4507B5E3" w14:textId="0E863299" w:rsidR="008E7967" w:rsidRPr="001C6C50" w:rsidRDefault="00DC2081">
            <w:pPr>
              <w:rPr>
                <w:rFonts w:ascii="Linux Biolinum G" w:hAnsi="Linux Biolinum G" w:cs="Linux Biolinum G"/>
                <w:color w:val="000000" w:themeColor="text1"/>
                <w:sz w:val="32"/>
                <w:szCs w:val="32"/>
              </w:rPr>
            </w:pPr>
            <w:r>
              <w:rPr>
                <w:rFonts w:ascii="Linux Biolinum G" w:hAnsi="Linux Biolinum G" w:cs="Linux Biolinum G"/>
                <w:color w:val="000000" w:themeColor="text1"/>
                <w:sz w:val="32"/>
                <w:szCs w:val="32"/>
              </w:rPr>
              <w:t xml:space="preserve">(RV2) Ogni record </w:t>
            </w:r>
            <w:r w:rsidR="00EB33F1">
              <w:rPr>
                <w:rFonts w:ascii="Linux Biolinum G" w:hAnsi="Linux Biolinum G" w:cs="Linux Biolinum G"/>
                <w:color w:val="000000" w:themeColor="text1"/>
                <w:sz w:val="32"/>
                <w:szCs w:val="32"/>
              </w:rPr>
              <w:t>di Ordine deve essere associato ad Incarico Interno o ad Incarico Esterno</w:t>
            </w:r>
          </w:p>
        </w:tc>
      </w:tr>
    </w:tbl>
    <w:p w14:paraId="1C220CD3" w14:textId="1F0B4928" w:rsidR="0040613A" w:rsidRDefault="0040613A">
      <w:pPr>
        <w:rPr>
          <w:rFonts w:ascii="Linux Biolinum G" w:hAnsi="Linux Biolinum G" w:cs="Linux Biolinum G"/>
          <w:b/>
          <w:bCs/>
          <w:i/>
          <w:iCs/>
          <w:color w:val="4472C4" w:themeColor="accent5"/>
          <w:sz w:val="44"/>
          <w:szCs w:val="44"/>
        </w:rPr>
      </w:pPr>
    </w:p>
    <w:p w14:paraId="0F024C97" w14:textId="4B2C5498" w:rsidR="00247F9E" w:rsidRDefault="00247F9E">
      <w:pPr>
        <w:rPr>
          <w:rFonts w:ascii="Linux Biolinum G" w:hAnsi="Linux Biolinum G" w:cs="Linux Biolinum G"/>
          <w:b/>
          <w:bCs/>
          <w:i/>
          <w:iCs/>
          <w:color w:val="4472C4" w:themeColor="accent5"/>
          <w:sz w:val="44"/>
          <w:szCs w:val="44"/>
        </w:rPr>
      </w:pPr>
    </w:p>
    <w:p w14:paraId="3BC6BB79" w14:textId="5212D750" w:rsidR="0040613A" w:rsidRDefault="0040613A">
      <w:pPr>
        <w:rPr>
          <w:rFonts w:ascii="Linux Biolinum G" w:hAnsi="Linux Biolinum G" w:cs="Linux Biolinum G"/>
          <w:b/>
          <w:bCs/>
          <w:i/>
          <w:iCs/>
          <w:color w:val="4472C4" w:themeColor="accent5"/>
          <w:sz w:val="44"/>
          <w:szCs w:val="44"/>
        </w:rPr>
      </w:pPr>
    </w:p>
    <w:tbl>
      <w:tblPr>
        <w:tblStyle w:val="Grigliatabella"/>
        <w:tblW w:w="0" w:type="auto"/>
        <w:tblLook w:val="04A0" w:firstRow="1" w:lastRow="0" w:firstColumn="1" w:lastColumn="0" w:noHBand="0" w:noVBand="1"/>
      </w:tblPr>
      <w:tblGrid>
        <w:gridCol w:w="9016"/>
      </w:tblGrid>
      <w:tr w:rsidR="00F72114" w14:paraId="45416704" w14:textId="77777777" w:rsidTr="00F72114">
        <w:tc>
          <w:tcPr>
            <w:tcW w:w="9016" w:type="dxa"/>
          </w:tcPr>
          <w:p w14:paraId="109BD4DA" w14:textId="3EA21BB3" w:rsidR="00F72114" w:rsidRDefault="00F72114" w:rsidP="00F72114">
            <w:pPr>
              <w:jc w:val="center"/>
              <w:rPr>
                <w:rFonts w:ascii="Linux Biolinum G" w:hAnsi="Linux Biolinum G" w:cs="Linux Biolinum G"/>
                <w:b/>
                <w:bCs/>
                <w:i/>
                <w:iCs/>
                <w:color w:val="4472C4" w:themeColor="accent5"/>
                <w:sz w:val="44"/>
                <w:szCs w:val="44"/>
              </w:rPr>
            </w:pPr>
            <w:r>
              <w:rPr>
                <w:rFonts w:ascii="Linux Biolinum G" w:hAnsi="Linux Biolinum G" w:cs="Linux Biolinum G"/>
                <w:color w:val="1F3864" w:themeColor="accent5" w:themeShade="80"/>
                <w:sz w:val="36"/>
                <w:szCs w:val="36"/>
              </w:rPr>
              <w:t xml:space="preserve">Regole di </w:t>
            </w:r>
            <w:r w:rsidR="00247F9E">
              <w:rPr>
                <w:rFonts w:ascii="Linux Biolinum G" w:hAnsi="Linux Biolinum G" w:cs="Linux Biolinum G"/>
                <w:color w:val="1F3864" w:themeColor="accent5" w:themeShade="80"/>
                <w:sz w:val="36"/>
                <w:szCs w:val="36"/>
              </w:rPr>
              <w:t>derivazione</w:t>
            </w:r>
          </w:p>
        </w:tc>
      </w:tr>
      <w:tr w:rsidR="00F72114" w14:paraId="724BFF94" w14:textId="77777777" w:rsidTr="00F72114">
        <w:tc>
          <w:tcPr>
            <w:tcW w:w="9016" w:type="dxa"/>
          </w:tcPr>
          <w:p w14:paraId="00C95C15" w14:textId="5B8A49FB" w:rsidR="00F72114" w:rsidRDefault="00F72114">
            <w:pPr>
              <w:rPr>
                <w:rFonts w:ascii="Linux Biolinum G" w:hAnsi="Linux Biolinum G" w:cs="Linux Biolinum G"/>
                <w:color w:val="000000" w:themeColor="text1"/>
                <w:sz w:val="32"/>
                <w:szCs w:val="32"/>
              </w:rPr>
            </w:pPr>
            <w:r>
              <w:rPr>
                <w:rFonts w:ascii="Linux Biolinum G" w:hAnsi="Linux Biolinum G" w:cs="Linux Biolinum G"/>
                <w:color w:val="000000" w:themeColor="text1"/>
                <w:sz w:val="32"/>
                <w:szCs w:val="32"/>
              </w:rPr>
              <w:t xml:space="preserve">(RD1) Il </w:t>
            </w:r>
            <w:r w:rsidR="0022484A">
              <w:rPr>
                <w:rFonts w:ascii="Linux Biolinum G" w:hAnsi="Linux Biolinum G" w:cs="Linux Biolinum G"/>
                <w:color w:val="000000" w:themeColor="text1"/>
                <w:sz w:val="32"/>
                <w:szCs w:val="32"/>
              </w:rPr>
              <w:t xml:space="preserve">numero di società in cui lavora un Rider è derivabile dalla </w:t>
            </w:r>
            <w:r w:rsidR="00E21D51">
              <w:rPr>
                <w:rFonts w:ascii="Linux Biolinum G" w:hAnsi="Linux Biolinum G" w:cs="Linux Biolinum G"/>
                <w:color w:val="000000" w:themeColor="text1"/>
                <w:sz w:val="32"/>
                <w:szCs w:val="32"/>
              </w:rPr>
              <w:t>associazione</w:t>
            </w:r>
            <w:r w:rsidR="0022484A">
              <w:rPr>
                <w:rFonts w:ascii="Linux Biolinum G" w:hAnsi="Linux Biolinum G" w:cs="Linux Biolinum G"/>
                <w:color w:val="000000" w:themeColor="text1"/>
                <w:sz w:val="32"/>
                <w:szCs w:val="32"/>
              </w:rPr>
              <w:t xml:space="preserve"> Impiego</w:t>
            </w:r>
          </w:p>
          <w:p w14:paraId="6F29B0CC" w14:textId="77777777" w:rsidR="00DE49D1" w:rsidRDefault="00DE49D1">
            <w:pPr>
              <w:rPr>
                <w:rFonts w:ascii="Linux Biolinum G" w:hAnsi="Linux Biolinum G" w:cs="Linux Biolinum G"/>
                <w:color w:val="000000" w:themeColor="text1"/>
                <w:sz w:val="32"/>
                <w:szCs w:val="32"/>
              </w:rPr>
            </w:pPr>
          </w:p>
          <w:p w14:paraId="04AF7B18" w14:textId="36ED0694" w:rsidR="00DE49D1" w:rsidRDefault="0022484A">
            <w:pPr>
              <w:rPr>
                <w:rFonts w:ascii="Linux Biolinum G" w:hAnsi="Linux Biolinum G" w:cs="Linux Biolinum G"/>
                <w:color w:val="000000" w:themeColor="text1"/>
                <w:sz w:val="32"/>
                <w:szCs w:val="32"/>
              </w:rPr>
            </w:pPr>
            <w:r>
              <w:rPr>
                <w:rFonts w:ascii="Linux Biolinum G" w:hAnsi="Linux Biolinum G" w:cs="Linux Biolinum G"/>
                <w:color w:val="000000" w:themeColor="text1"/>
                <w:sz w:val="32"/>
                <w:szCs w:val="32"/>
              </w:rPr>
              <w:t xml:space="preserve">(RD2) La data di presa di servizio dei dipendenti è ottenibile dall’attributo data presente nella </w:t>
            </w:r>
            <w:r w:rsidR="00E21D51">
              <w:rPr>
                <w:rFonts w:ascii="Linux Biolinum G" w:hAnsi="Linux Biolinum G" w:cs="Linux Biolinum G"/>
                <w:color w:val="000000" w:themeColor="text1"/>
                <w:sz w:val="32"/>
                <w:szCs w:val="32"/>
              </w:rPr>
              <w:t>associazione</w:t>
            </w:r>
            <w:r>
              <w:rPr>
                <w:rFonts w:ascii="Linux Biolinum G" w:hAnsi="Linux Biolinum G" w:cs="Linux Biolinum G"/>
                <w:color w:val="000000" w:themeColor="text1"/>
                <w:sz w:val="32"/>
                <w:szCs w:val="32"/>
              </w:rPr>
              <w:t xml:space="preserve"> Assunzione</w:t>
            </w:r>
          </w:p>
          <w:p w14:paraId="5DAD4A03" w14:textId="77777777" w:rsidR="00E21D51" w:rsidRDefault="00E21D51">
            <w:pPr>
              <w:rPr>
                <w:rFonts w:ascii="Linux Biolinum G" w:hAnsi="Linux Biolinum G" w:cs="Linux Biolinum G"/>
                <w:color w:val="000000" w:themeColor="text1"/>
                <w:sz w:val="32"/>
                <w:szCs w:val="32"/>
                <w:u w:val="single"/>
              </w:rPr>
            </w:pPr>
          </w:p>
          <w:p w14:paraId="7919EAA7" w14:textId="6C9E47E4" w:rsidR="00E21D51" w:rsidRPr="00E21D51" w:rsidRDefault="00E21D51">
            <w:pPr>
              <w:rPr>
                <w:rFonts w:ascii="Linux Biolinum G" w:hAnsi="Linux Biolinum G" w:cs="Linux Biolinum G"/>
                <w:color w:val="000000" w:themeColor="text1"/>
                <w:sz w:val="32"/>
                <w:szCs w:val="32"/>
              </w:rPr>
            </w:pPr>
            <w:r>
              <w:rPr>
                <w:rFonts w:ascii="Linux Biolinum G" w:hAnsi="Linux Biolinum G" w:cs="Linux Biolinum G"/>
                <w:color w:val="000000" w:themeColor="text1"/>
                <w:sz w:val="32"/>
                <w:szCs w:val="32"/>
              </w:rPr>
              <w:t>(RD3) Lo stato dell’ordine è ricavabile dall’associazione Effettua</w:t>
            </w:r>
          </w:p>
        </w:tc>
      </w:tr>
    </w:tbl>
    <w:p w14:paraId="37DB0768" w14:textId="68B7F779" w:rsidR="0040613A" w:rsidRDefault="0040613A">
      <w:pPr>
        <w:rPr>
          <w:rFonts w:ascii="Linux Biolinum G" w:hAnsi="Linux Biolinum G" w:cs="Linux Biolinum G"/>
          <w:b/>
          <w:bCs/>
          <w:i/>
          <w:iCs/>
          <w:color w:val="4472C4" w:themeColor="accent5"/>
          <w:sz w:val="44"/>
          <w:szCs w:val="44"/>
        </w:rPr>
      </w:pPr>
    </w:p>
    <w:p w14:paraId="749DBCDD" w14:textId="5B2141E8" w:rsidR="0040613A" w:rsidRDefault="0040613A">
      <w:pPr>
        <w:rPr>
          <w:rFonts w:ascii="Linux Biolinum G" w:hAnsi="Linux Biolinum G" w:cs="Linux Biolinum G"/>
          <w:b/>
          <w:bCs/>
          <w:i/>
          <w:iCs/>
          <w:color w:val="4472C4" w:themeColor="accent5"/>
          <w:sz w:val="44"/>
          <w:szCs w:val="44"/>
        </w:rPr>
      </w:pPr>
    </w:p>
    <w:p w14:paraId="25EA5A24" w14:textId="083E1F83" w:rsidR="00D76FAC" w:rsidRDefault="00D76FAC">
      <w:pPr>
        <w:rPr>
          <w:rFonts w:ascii="Linux Biolinum G" w:hAnsi="Linux Biolinum G" w:cs="Linux Biolinum G"/>
          <w:b/>
          <w:bCs/>
          <w:i/>
          <w:iCs/>
          <w:color w:val="4472C4" w:themeColor="accent5"/>
          <w:sz w:val="44"/>
          <w:szCs w:val="44"/>
        </w:rPr>
      </w:pPr>
    </w:p>
    <w:p w14:paraId="524B90A6" w14:textId="77777777" w:rsidR="00D76FAC" w:rsidRDefault="00D76FAC">
      <w:pPr>
        <w:rPr>
          <w:rFonts w:ascii="Linux Biolinum G" w:hAnsi="Linux Biolinum G" w:cs="Linux Biolinum G"/>
          <w:b/>
          <w:bCs/>
          <w:i/>
          <w:iCs/>
          <w:color w:val="4472C4" w:themeColor="accent5"/>
          <w:sz w:val="44"/>
          <w:szCs w:val="44"/>
        </w:rPr>
      </w:pPr>
    </w:p>
    <w:p w14:paraId="4C0359B1" w14:textId="77777777" w:rsidR="00C7245F" w:rsidRPr="0040613A" w:rsidRDefault="00C7245F">
      <w:pPr>
        <w:rPr>
          <w:rFonts w:ascii="Linux Biolinum G" w:hAnsi="Linux Biolinum G" w:cs="Linux Biolinum G"/>
          <w:color w:val="000000" w:themeColor="text1"/>
          <w:sz w:val="32"/>
          <w:szCs w:val="32"/>
        </w:rPr>
      </w:pPr>
    </w:p>
    <w:sectPr w:rsidR="00C7245F" w:rsidRPr="0040613A" w:rsidSect="00AB757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3A608" w14:textId="77777777" w:rsidR="00243B92" w:rsidRDefault="00243B92" w:rsidP="007115A4">
      <w:r>
        <w:separator/>
      </w:r>
    </w:p>
  </w:endnote>
  <w:endnote w:type="continuationSeparator" w:id="0">
    <w:p w14:paraId="3EC6D231" w14:textId="77777777" w:rsidR="00243B92" w:rsidRDefault="00243B92" w:rsidP="0071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30D0E" w14:textId="77777777" w:rsidR="00243B92" w:rsidRDefault="00243B92" w:rsidP="007115A4">
      <w:r>
        <w:separator/>
      </w:r>
    </w:p>
  </w:footnote>
  <w:footnote w:type="continuationSeparator" w:id="0">
    <w:p w14:paraId="4AEAC375" w14:textId="77777777" w:rsidR="00243B92" w:rsidRDefault="00243B92" w:rsidP="0071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7C2C30"/>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B442BC7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3602408"/>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C38BCA2"/>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9C0CEB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CEA3E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12DD1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C64930"/>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1AE11A"/>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ABF43800"/>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8A32AB"/>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CA1D2A"/>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A8D7A12"/>
    <w:multiLevelType w:val="hybridMultilevel"/>
    <w:tmpl w:val="97426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7477A01"/>
    <w:multiLevelType w:val="hybridMultilevel"/>
    <w:tmpl w:val="107A7A80"/>
    <w:lvl w:ilvl="0" w:tplc="E3BE6F7A">
      <w:start w:val="1"/>
      <w:numFmt w:val="upperLetter"/>
      <w:lvlText w:val="%1."/>
      <w:lvlJc w:val="left"/>
      <w:pPr>
        <w:ind w:left="390" w:hanging="39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59350CFB"/>
    <w:multiLevelType w:val="multilevel"/>
    <w:tmpl w:val="9DF09F0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536A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4"/>
  </w:num>
  <w:num w:numId="21">
    <w:abstractNumId w:val="20"/>
  </w:num>
  <w:num w:numId="22">
    <w:abstractNumId w:val="11"/>
  </w:num>
  <w:num w:numId="23">
    <w:abstractNumId w:val="27"/>
  </w:num>
  <w:num w:numId="24">
    <w:abstractNumId w:val="25"/>
  </w:num>
  <w:num w:numId="25">
    <w:abstractNumId w:val="16"/>
  </w:num>
  <w:num w:numId="26">
    <w:abstractNumId w:val="17"/>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BE"/>
    <w:rsid w:val="0007629D"/>
    <w:rsid w:val="000C1674"/>
    <w:rsid w:val="000E1877"/>
    <w:rsid w:val="000F6FBA"/>
    <w:rsid w:val="0010034B"/>
    <w:rsid w:val="00125CAE"/>
    <w:rsid w:val="001C237C"/>
    <w:rsid w:val="001C6C50"/>
    <w:rsid w:val="001C7D8D"/>
    <w:rsid w:val="001F2592"/>
    <w:rsid w:val="0021526D"/>
    <w:rsid w:val="0022484A"/>
    <w:rsid w:val="00231566"/>
    <w:rsid w:val="00243B92"/>
    <w:rsid w:val="00247F9E"/>
    <w:rsid w:val="0029575E"/>
    <w:rsid w:val="002E2977"/>
    <w:rsid w:val="002F6193"/>
    <w:rsid w:val="00300392"/>
    <w:rsid w:val="00325288"/>
    <w:rsid w:val="0033352A"/>
    <w:rsid w:val="00345ED7"/>
    <w:rsid w:val="003A4A6A"/>
    <w:rsid w:val="003A620D"/>
    <w:rsid w:val="003F113D"/>
    <w:rsid w:val="0040613A"/>
    <w:rsid w:val="00410536"/>
    <w:rsid w:val="00442869"/>
    <w:rsid w:val="00452E09"/>
    <w:rsid w:val="004B393C"/>
    <w:rsid w:val="004D4CD6"/>
    <w:rsid w:val="004E108E"/>
    <w:rsid w:val="004F29DF"/>
    <w:rsid w:val="00573310"/>
    <w:rsid w:val="0059567A"/>
    <w:rsid w:val="005C3C64"/>
    <w:rsid w:val="00611725"/>
    <w:rsid w:val="00633620"/>
    <w:rsid w:val="00645252"/>
    <w:rsid w:val="006472FE"/>
    <w:rsid w:val="00651326"/>
    <w:rsid w:val="0067269B"/>
    <w:rsid w:val="006D3D74"/>
    <w:rsid w:val="006D679A"/>
    <w:rsid w:val="006F1AAB"/>
    <w:rsid w:val="006F5943"/>
    <w:rsid w:val="007115A4"/>
    <w:rsid w:val="00780F65"/>
    <w:rsid w:val="007A22C3"/>
    <w:rsid w:val="007D2DE2"/>
    <w:rsid w:val="00815B62"/>
    <w:rsid w:val="0083569A"/>
    <w:rsid w:val="008366BA"/>
    <w:rsid w:val="00866836"/>
    <w:rsid w:val="008D5B5D"/>
    <w:rsid w:val="008E59B1"/>
    <w:rsid w:val="008E7967"/>
    <w:rsid w:val="00903F51"/>
    <w:rsid w:val="00903F8C"/>
    <w:rsid w:val="009166C4"/>
    <w:rsid w:val="009B4B0D"/>
    <w:rsid w:val="009D6AB3"/>
    <w:rsid w:val="009D6ECE"/>
    <w:rsid w:val="009F290C"/>
    <w:rsid w:val="00A716F3"/>
    <w:rsid w:val="00A9204E"/>
    <w:rsid w:val="00AA1175"/>
    <w:rsid w:val="00AB7575"/>
    <w:rsid w:val="00AB7B81"/>
    <w:rsid w:val="00AC1013"/>
    <w:rsid w:val="00AD52C0"/>
    <w:rsid w:val="00AD681A"/>
    <w:rsid w:val="00AF3E8A"/>
    <w:rsid w:val="00B23BF0"/>
    <w:rsid w:val="00B23FAB"/>
    <w:rsid w:val="00B374A2"/>
    <w:rsid w:val="00B82D63"/>
    <w:rsid w:val="00B83F51"/>
    <w:rsid w:val="00BB7CCB"/>
    <w:rsid w:val="00C26795"/>
    <w:rsid w:val="00C431F1"/>
    <w:rsid w:val="00C7245F"/>
    <w:rsid w:val="00CC70E0"/>
    <w:rsid w:val="00CE5925"/>
    <w:rsid w:val="00D20847"/>
    <w:rsid w:val="00D220BE"/>
    <w:rsid w:val="00D55EE7"/>
    <w:rsid w:val="00D76FAC"/>
    <w:rsid w:val="00D81FE8"/>
    <w:rsid w:val="00D82E91"/>
    <w:rsid w:val="00DC2081"/>
    <w:rsid w:val="00DC3F94"/>
    <w:rsid w:val="00DE49D1"/>
    <w:rsid w:val="00E21D51"/>
    <w:rsid w:val="00E556BE"/>
    <w:rsid w:val="00E63F16"/>
    <w:rsid w:val="00E91766"/>
    <w:rsid w:val="00EB33F1"/>
    <w:rsid w:val="00EC4C59"/>
    <w:rsid w:val="00EE5C17"/>
    <w:rsid w:val="00F72114"/>
    <w:rsid w:val="00F87B6A"/>
    <w:rsid w:val="00FA27F3"/>
    <w:rsid w:val="00FE189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E3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5A4"/>
    <w:rPr>
      <w:rFonts w:ascii="Calibri" w:hAnsi="Calibri" w:cs="Calibri"/>
    </w:rPr>
  </w:style>
  <w:style w:type="paragraph" w:styleId="Titolo1">
    <w:name w:val="heading 1"/>
    <w:basedOn w:val="Normale"/>
    <w:next w:val="Normale"/>
    <w:link w:val="Titolo1Carattere"/>
    <w:uiPriority w:val="9"/>
    <w:qFormat/>
    <w:rsid w:val="007115A4"/>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olo2">
    <w:name w:val="heading 2"/>
    <w:basedOn w:val="Normale"/>
    <w:next w:val="Normale"/>
    <w:link w:val="Titolo2Carattere"/>
    <w:uiPriority w:val="9"/>
    <w:unhideWhenUsed/>
    <w:qFormat/>
    <w:rsid w:val="007115A4"/>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olo3">
    <w:name w:val="heading 3"/>
    <w:basedOn w:val="Normale"/>
    <w:next w:val="Normale"/>
    <w:link w:val="Titolo3Carattere"/>
    <w:uiPriority w:val="9"/>
    <w:unhideWhenUsed/>
    <w:qFormat/>
    <w:rsid w:val="007115A4"/>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olo4">
    <w:name w:val="heading 4"/>
    <w:basedOn w:val="Normale"/>
    <w:next w:val="Normale"/>
    <w:link w:val="Titolo4Carattere"/>
    <w:uiPriority w:val="9"/>
    <w:unhideWhenUsed/>
    <w:qFormat/>
    <w:rsid w:val="007115A4"/>
    <w:pPr>
      <w:keepNext/>
      <w:keepLines/>
      <w:spacing w:before="40"/>
      <w:outlineLvl w:val="3"/>
    </w:pPr>
    <w:rPr>
      <w:rFonts w:ascii="Calibri Light" w:eastAsiaTheme="majorEastAsia" w:hAnsi="Calibri Light" w:cs="Calibri Light"/>
      <w:i/>
      <w:iCs/>
      <w:color w:val="1F4E79" w:themeColor="accent1" w:themeShade="80"/>
    </w:rPr>
  </w:style>
  <w:style w:type="paragraph" w:styleId="Titolo5">
    <w:name w:val="heading 5"/>
    <w:basedOn w:val="Normale"/>
    <w:next w:val="Normale"/>
    <w:link w:val="Titolo5Carattere"/>
    <w:uiPriority w:val="9"/>
    <w:unhideWhenUsed/>
    <w:qFormat/>
    <w:rsid w:val="007115A4"/>
    <w:pPr>
      <w:keepNext/>
      <w:keepLines/>
      <w:spacing w:before="40"/>
      <w:outlineLvl w:val="4"/>
    </w:pPr>
    <w:rPr>
      <w:rFonts w:ascii="Calibri Light" w:eastAsiaTheme="majorEastAsia" w:hAnsi="Calibri Light" w:cs="Calibri Light"/>
      <w:color w:val="1F4E79" w:themeColor="accent1" w:themeShade="80"/>
    </w:rPr>
  </w:style>
  <w:style w:type="paragraph" w:styleId="Titolo6">
    <w:name w:val="heading 6"/>
    <w:basedOn w:val="Normale"/>
    <w:next w:val="Normale"/>
    <w:link w:val="Titolo6Carattere"/>
    <w:uiPriority w:val="9"/>
    <w:unhideWhenUsed/>
    <w:qFormat/>
    <w:rsid w:val="007115A4"/>
    <w:pPr>
      <w:keepNext/>
      <w:keepLines/>
      <w:spacing w:before="40"/>
      <w:outlineLvl w:val="5"/>
    </w:pPr>
    <w:rPr>
      <w:rFonts w:ascii="Calibri Light" w:eastAsiaTheme="majorEastAsia" w:hAnsi="Calibri Light" w:cs="Calibri Light"/>
      <w:color w:val="1F4D78" w:themeColor="accent1" w:themeShade="7F"/>
    </w:rPr>
  </w:style>
  <w:style w:type="paragraph" w:styleId="Titolo7">
    <w:name w:val="heading 7"/>
    <w:basedOn w:val="Normale"/>
    <w:next w:val="Normale"/>
    <w:link w:val="Titolo7Carattere"/>
    <w:uiPriority w:val="9"/>
    <w:unhideWhenUsed/>
    <w:qFormat/>
    <w:rsid w:val="007115A4"/>
    <w:pPr>
      <w:keepNext/>
      <w:keepLines/>
      <w:spacing w:before="40"/>
      <w:outlineLvl w:val="6"/>
    </w:pPr>
    <w:rPr>
      <w:rFonts w:ascii="Calibri Light" w:eastAsiaTheme="majorEastAsia" w:hAnsi="Calibri Light" w:cs="Calibri Light"/>
      <w:i/>
      <w:iCs/>
      <w:color w:val="1F4D78" w:themeColor="accent1" w:themeShade="7F"/>
    </w:rPr>
  </w:style>
  <w:style w:type="paragraph" w:styleId="Titolo8">
    <w:name w:val="heading 8"/>
    <w:basedOn w:val="Normale"/>
    <w:next w:val="Normale"/>
    <w:link w:val="Titolo8Carattere"/>
    <w:uiPriority w:val="9"/>
    <w:unhideWhenUsed/>
    <w:qFormat/>
    <w:rsid w:val="007115A4"/>
    <w:pPr>
      <w:keepNext/>
      <w:keepLines/>
      <w:spacing w:before="40"/>
      <w:outlineLvl w:val="7"/>
    </w:pPr>
    <w:rPr>
      <w:rFonts w:ascii="Calibri Light" w:eastAsiaTheme="majorEastAsia" w:hAnsi="Calibri Light" w:cs="Calibri Light"/>
      <w:color w:val="272727" w:themeColor="text1" w:themeTint="D8"/>
      <w:szCs w:val="21"/>
    </w:rPr>
  </w:style>
  <w:style w:type="paragraph" w:styleId="Titolo9">
    <w:name w:val="heading 9"/>
    <w:basedOn w:val="Normale"/>
    <w:next w:val="Normale"/>
    <w:link w:val="Titolo9Carattere"/>
    <w:uiPriority w:val="9"/>
    <w:unhideWhenUsed/>
    <w:qFormat/>
    <w:rsid w:val="007115A4"/>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5A4"/>
    <w:rPr>
      <w:rFonts w:ascii="Calibri Light" w:eastAsiaTheme="majorEastAsia" w:hAnsi="Calibri Light" w:cs="Calibri Light"/>
      <w:color w:val="1F4E79" w:themeColor="accent1" w:themeShade="80"/>
      <w:sz w:val="32"/>
      <w:szCs w:val="32"/>
    </w:rPr>
  </w:style>
  <w:style w:type="character" w:customStyle="1" w:styleId="Titolo2Carattere">
    <w:name w:val="Titolo 2 Carattere"/>
    <w:basedOn w:val="Carpredefinitoparagrafo"/>
    <w:link w:val="Titolo2"/>
    <w:uiPriority w:val="9"/>
    <w:rsid w:val="007115A4"/>
    <w:rPr>
      <w:rFonts w:ascii="Calibri Light" w:eastAsiaTheme="majorEastAsia" w:hAnsi="Calibri Light" w:cs="Calibri Light"/>
      <w:color w:val="1F4E79" w:themeColor="accent1" w:themeShade="80"/>
      <w:sz w:val="26"/>
      <w:szCs w:val="26"/>
    </w:rPr>
  </w:style>
  <w:style w:type="character" w:customStyle="1" w:styleId="Titolo3Carattere">
    <w:name w:val="Titolo 3 Carattere"/>
    <w:basedOn w:val="Carpredefinitoparagrafo"/>
    <w:link w:val="Titolo3"/>
    <w:uiPriority w:val="9"/>
    <w:rsid w:val="007115A4"/>
    <w:rPr>
      <w:rFonts w:ascii="Calibri Light" w:eastAsiaTheme="majorEastAsia" w:hAnsi="Calibri Light" w:cs="Calibri Light"/>
      <w:color w:val="1F4D78" w:themeColor="accent1" w:themeShade="7F"/>
      <w:sz w:val="24"/>
      <w:szCs w:val="24"/>
    </w:rPr>
  </w:style>
  <w:style w:type="character" w:customStyle="1" w:styleId="Titolo4Carattere">
    <w:name w:val="Titolo 4 Carattere"/>
    <w:basedOn w:val="Carpredefinitoparagrafo"/>
    <w:link w:val="Titolo4"/>
    <w:uiPriority w:val="9"/>
    <w:rsid w:val="007115A4"/>
    <w:rPr>
      <w:rFonts w:ascii="Calibri Light" w:eastAsiaTheme="majorEastAsia" w:hAnsi="Calibri Light" w:cs="Calibri Light"/>
      <w:i/>
      <w:iCs/>
      <w:color w:val="1F4E79" w:themeColor="accent1" w:themeShade="80"/>
    </w:rPr>
  </w:style>
  <w:style w:type="character" w:customStyle="1" w:styleId="Titolo5Carattere">
    <w:name w:val="Titolo 5 Carattere"/>
    <w:basedOn w:val="Carpredefinitoparagrafo"/>
    <w:link w:val="Titolo5"/>
    <w:uiPriority w:val="9"/>
    <w:rsid w:val="007115A4"/>
    <w:rPr>
      <w:rFonts w:ascii="Calibri Light" w:eastAsiaTheme="majorEastAsia" w:hAnsi="Calibri Light" w:cs="Calibri Light"/>
      <w:color w:val="1F4E79" w:themeColor="accent1" w:themeShade="80"/>
    </w:rPr>
  </w:style>
  <w:style w:type="character" w:customStyle="1" w:styleId="Titolo6Carattere">
    <w:name w:val="Titolo 6 Carattere"/>
    <w:basedOn w:val="Carpredefinitoparagrafo"/>
    <w:link w:val="Titolo6"/>
    <w:uiPriority w:val="9"/>
    <w:rsid w:val="007115A4"/>
    <w:rPr>
      <w:rFonts w:ascii="Calibri Light" w:eastAsiaTheme="majorEastAsia" w:hAnsi="Calibri Light" w:cs="Calibri Light"/>
      <w:color w:val="1F4D78" w:themeColor="accent1" w:themeShade="7F"/>
    </w:rPr>
  </w:style>
  <w:style w:type="character" w:customStyle="1" w:styleId="Titolo7Carattere">
    <w:name w:val="Titolo 7 Carattere"/>
    <w:basedOn w:val="Carpredefinitoparagrafo"/>
    <w:link w:val="Titolo7"/>
    <w:uiPriority w:val="9"/>
    <w:rsid w:val="007115A4"/>
    <w:rPr>
      <w:rFonts w:ascii="Calibri Light" w:eastAsiaTheme="majorEastAsia" w:hAnsi="Calibri Light" w:cs="Calibri Light"/>
      <w:i/>
      <w:iCs/>
      <w:color w:val="1F4D78" w:themeColor="accent1" w:themeShade="7F"/>
    </w:rPr>
  </w:style>
  <w:style w:type="character" w:customStyle="1" w:styleId="Titolo8Carattere">
    <w:name w:val="Titolo 8 Carattere"/>
    <w:basedOn w:val="Carpredefinitoparagrafo"/>
    <w:link w:val="Titolo8"/>
    <w:uiPriority w:val="9"/>
    <w:rsid w:val="007115A4"/>
    <w:rPr>
      <w:rFonts w:ascii="Calibri Light" w:eastAsiaTheme="majorEastAsia" w:hAnsi="Calibri Light" w:cs="Calibri Light"/>
      <w:color w:val="272727" w:themeColor="text1" w:themeTint="D8"/>
      <w:szCs w:val="21"/>
    </w:rPr>
  </w:style>
  <w:style w:type="character" w:customStyle="1" w:styleId="Titolo9Carattere">
    <w:name w:val="Titolo 9 Carattere"/>
    <w:basedOn w:val="Carpredefinitoparagrafo"/>
    <w:link w:val="Titolo9"/>
    <w:uiPriority w:val="9"/>
    <w:rsid w:val="007115A4"/>
    <w:rPr>
      <w:rFonts w:ascii="Calibri Light" w:eastAsiaTheme="majorEastAsia" w:hAnsi="Calibri Light" w:cs="Calibri Light"/>
      <w:i/>
      <w:iCs/>
      <w:color w:val="272727" w:themeColor="text1" w:themeTint="D8"/>
      <w:szCs w:val="21"/>
    </w:rPr>
  </w:style>
  <w:style w:type="paragraph" w:styleId="Titolo">
    <w:name w:val="Title"/>
    <w:basedOn w:val="Normale"/>
    <w:next w:val="Normale"/>
    <w:link w:val="TitoloCarattere"/>
    <w:uiPriority w:val="10"/>
    <w:qFormat/>
    <w:rsid w:val="007115A4"/>
    <w:pPr>
      <w:contextualSpacing/>
    </w:pPr>
    <w:rPr>
      <w:rFonts w:ascii="Calibri Light" w:eastAsiaTheme="majorEastAsia" w:hAnsi="Calibri Light" w:cs="Calibri Light"/>
      <w:spacing w:val="-10"/>
      <w:kern w:val="28"/>
      <w:sz w:val="56"/>
      <w:szCs w:val="56"/>
    </w:rPr>
  </w:style>
  <w:style w:type="character" w:customStyle="1" w:styleId="TitoloCarattere">
    <w:name w:val="Titolo Carattere"/>
    <w:basedOn w:val="Carpredefinitoparagrafo"/>
    <w:link w:val="Titolo"/>
    <w:uiPriority w:val="10"/>
    <w:rsid w:val="007115A4"/>
    <w:rPr>
      <w:rFonts w:ascii="Calibri Light" w:eastAsiaTheme="majorEastAsia" w:hAnsi="Calibri Light" w:cs="Calibri Light"/>
      <w:spacing w:val="-10"/>
      <w:kern w:val="28"/>
      <w:sz w:val="56"/>
      <w:szCs w:val="56"/>
    </w:rPr>
  </w:style>
  <w:style w:type="paragraph" w:styleId="Sottotitolo">
    <w:name w:val="Subtitle"/>
    <w:basedOn w:val="Normale"/>
    <w:next w:val="Normale"/>
    <w:link w:val="SottotitoloCarattere"/>
    <w:uiPriority w:val="11"/>
    <w:qFormat/>
    <w:rsid w:val="007115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115A4"/>
    <w:rPr>
      <w:rFonts w:ascii="Calibri" w:eastAsiaTheme="minorEastAsia" w:hAnsi="Calibri" w:cs="Calibri"/>
      <w:color w:val="5A5A5A" w:themeColor="text1" w:themeTint="A5"/>
      <w:spacing w:val="15"/>
    </w:rPr>
  </w:style>
  <w:style w:type="character" w:styleId="Enfasidelicata">
    <w:name w:val="Subtle Emphasis"/>
    <w:basedOn w:val="Carpredefinitoparagrafo"/>
    <w:uiPriority w:val="19"/>
    <w:qFormat/>
    <w:rsid w:val="007115A4"/>
    <w:rPr>
      <w:rFonts w:ascii="Calibri" w:hAnsi="Calibri" w:cs="Calibri"/>
      <w:i/>
      <w:iCs/>
      <w:color w:val="404040" w:themeColor="text1" w:themeTint="BF"/>
    </w:rPr>
  </w:style>
  <w:style w:type="character" w:styleId="Enfasicorsivo">
    <w:name w:val="Emphasis"/>
    <w:basedOn w:val="Carpredefinitoparagrafo"/>
    <w:uiPriority w:val="20"/>
    <w:qFormat/>
    <w:rsid w:val="007115A4"/>
    <w:rPr>
      <w:rFonts w:ascii="Calibri" w:hAnsi="Calibri" w:cs="Calibri"/>
      <w:i/>
      <w:iCs/>
    </w:rPr>
  </w:style>
  <w:style w:type="character" w:styleId="Enfasiintensa">
    <w:name w:val="Intense Emphasis"/>
    <w:basedOn w:val="Carpredefinitoparagrafo"/>
    <w:uiPriority w:val="21"/>
    <w:qFormat/>
    <w:rsid w:val="007115A4"/>
    <w:rPr>
      <w:rFonts w:ascii="Calibri" w:hAnsi="Calibri" w:cs="Calibri"/>
      <w:i/>
      <w:iCs/>
      <w:color w:val="1F4E79" w:themeColor="accent1" w:themeShade="80"/>
    </w:rPr>
  </w:style>
  <w:style w:type="character" w:styleId="Enfasigrassetto">
    <w:name w:val="Strong"/>
    <w:basedOn w:val="Carpredefinitoparagrafo"/>
    <w:uiPriority w:val="22"/>
    <w:qFormat/>
    <w:rsid w:val="007115A4"/>
    <w:rPr>
      <w:rFonts w:ascii="Calibri" w:hAnsi="Calibri" w:cs="Calibri"/>
      <w:b/>
      <w:bCs/>
    </w:rPr>
  </w:style>
  <w:style w:type="paragraph" w:styleId="Citazione">
    <w:name w:val="Quote"/>
    <w:basedOn w:val="Normale"/>
    <w:next w:val="Normale"/>
    <w:link w:val="CitazioneCarattere"/>
    <w:uiPriority w:val="29"/>
    <w:qFormat/>
    <w:rsid w:val="007115A4"/>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7115A4"/>
    <w:rPr>
      <w:rFonts w:ascii="Calibri" w:hAnsi="Calibri" w:cs="Calibri"/>
      <w:i/>
      <w:iCs/>
      <w:color w:val="404040" w:themeColor="text1" w:themeTint="BF"/>
    </w:rPr>
  </w:style>
  <w:style w:type="paragraph" w:styleId="Citazioneintensa">
    <w:name w:val="Intense Quote"/>
    <w:basedOn w:val="Normale"/>
    <w:next w:val="Normale"/>
    <w:link w:val="CitazioneintensaCarattere"/>
    <w:uiPriority w:val="30"/>
    <w:qFormat/>
    <w:rsid w:val="007115A4"/>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rsid w:val="007115A4"/>
    <w:rPr>
      <w:rFonts w:ascii="Calibri" w:hAnsi="Calibri" w:cs="Calibri"/>
      <w:i/>
      <w:iCs/>
      <w:color w:val="1F4E79" w:themeColor="accent1" w:themeShade="80"/>
    </w:rPr>
  </w:style>
  <w:style w:type="character" w:styleId="Riferimentodelicato">
    <w:name w:val="Subtle Reference"/>
    <w:basedOn w:val="Carpredefinitoparagrafo"/>
    <w:uiPriority w:val="31"/>
    <w:qFormat/>
    <w:rsid w:val="007115A4"/>
    <w:rPr>
      <w:rFonts w:ascii="Calibri" w:hAnsi="Calibri" w:cs="Calibri"/>
      <w:smallCaps/>
      <w:color w:val="5A5A5A" w:themeColor="text1" w:themeTint="A5"/>
    </w:rPr>
  </w:style>
  <w:style w:type="character" w:styleId="Riferimentointenso">
    <w:name w:val="Intense Reference"/>
    <w:basedOn w:val="Carpredefinitoparagrafo"/>
    <w:uiPriority w:val="32"/>
    <w:qFormat/>
    <w:rsid w:val="007115A4"/>
    <w:rPr>
      <w:rFonts w:ascii="Calibri" w:hAnsi="Calibri" w:cs="Calibri"/>
      <w:b/>
      <w:bCs/>
      <w:caps w:val="0"/>
      <w:smallCaps/>
      <w:color w:val="1F4E79" w:themeColor="accent1" w:themeShade="80"/>
      <w:spacing w:val="5"/>
    </w:rPr>
  </w:style>
  <w:style w:type="character" w:styleId="Titolodellibro">
    <w:name w:val="Book Title"/>
    <w:basedOn w:val="Carpredefinitoparagrafo"/>
    <w:uiPriority w:val="33"/>
    <w:qFormat/>
    <w:rsid w:val="007115A4"/>
    <w:rPr>
      <w:rFonts w:ascii="Calibri" w:hAnsi="Calibri" w:cs="Calibri"/>
      <w:b/>
      <w:bCs/>
      <w:i/>
      <w:iCs/>
      <w:spacing w:val="5"/>
    </w:rPr>
  </w:style>
  <w:style w:type="character" w:styleId="Collegamentoipertestuale">
    <w:name w:val="Hyperlink"/>
    <w:basedOn w:val="Carpredefinitoparagrafo"/>
    <w:uiPriority w:val="99"/>
    <w:unhideWhenUsed/>
    <w:rsid w:val="007115A4"/>
    <w:rPr>
      <w:rFonts w:ascii="Calibri" w:hAnsi="Calibri" w:cs="Calibri"/>
      <w:color w:val="1F4E79" w:themeColor="accent1" w:themeShade="80"/>
      <w:u w:val="single"/>
    </w:rPr>
  </w:style>
  <w:style w:type="character" w:styleId="Collegamentovisitato">
    <w:name w:val="FollowedHyperlink"/>
    <w:basedOn w:val="Carpredefinitoparagrafo"/>
    <w:uiPriority w:val="99"/>
    <w:unhideWhenUsed/>
    <w:rsid w:val="007115A4"/>
    <w:rPr>
      <w:rFonts w:ascii="Calibri" w:hAnsi="Calibri" w:cs="Calibri"/>
      <w:color w:val="954F72" w:themeColor="followedHyperlink"/>
      <w:u w:val="single"/>
    </w:rPr>
  </w:style>
  <w:style w:type="paragraph" w:styleId="Didascalia">
    <w:name w:val="caption"/>
    <w:basedOn w:val="Normale"/>
    <w:next w:val="Normale"/>
    <w:uiPriority w:val="35"/>
    <w:unhideWhenUsed/>
    <w:qFormat/>
    <w:rsid w:val="007115A4"/>
    <w:pPr>
      <w:spacing w:after="200"/>
    </w:pPr>
    <w:rPr>
      <w:i/>
      <w:iCs/>
      <w:color w:val="44546A" w:themeColor="text2"/>
      <w:szCs w:val="18"/>
    </w:rPr>
  </w:style>
  <w:style w:type="paragraph" w:styleId="Testofumetto">
    <w:name w:val="Balloon Text"/>
    <w:basedOn w:val="Normale"/>
    <w:link w:val="TestofumettoCarattere"/>
    <w:uiPriority w:val="99"/>
    <w:semiHidden/>
    <w:unhideWhenUsed/>
    <w:rsid w:val="007115A4"/>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7115A4"/>
    <w:rPr>
      <w:rFonts w:ascii="Segoe UI" w:hAnsi="Segoe UI" w:cs="Segoe UI"/>
      <w:szCs w:val="18"/>
    </w:rPr>
  </w:style>
  <w:style w:type="paragraph" w:styleId="Testodelblocco">
    <w:name w:val="Block Text"/>
    <w:basedOn w:val="Normale"/>
    <w:uiPriority w:val="99"/>
    <w:semiHidden/>
    <w:unhideWhenUsed/>
    <w:rsid w:val="007115A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ltesto3">
    <w:name w:val="Body Text 3"/>
    <w:basedOn w:val="Normale"/>
    <w:link w:val="Corpodeltesto3Carattere"/>
    <w:uiPriority w:val="99"/>
    <w:semiHidden/>
    <w:unhideWhenUsed/>
    <w:rsid w:val="007115A4"/>
    <w:pPr>
      <w:spacing w:after="120"/>
    </w:pPr>
    <w:rPr>
      <w:szCs w:val="16"/>
    </w:rPr>
  </w:style>
  <w:style w:type="character" w:customStyle="1" w:styleId="Corpodeltesto3Carattere">
    <w:name w:val="Corpo del testo 3 Carattere"/>
    <w:basedOn w:val="Carpredefinitoparagrafo"/>
    <w:link w:val="Corpodeltesto3"/>
    <w:uiPriority w:val="99"/>
    <w:semiHidden/>
    <w:rsid w:val="007115A4"/>
    <w:rPr>
      <w:rFonts w:ascii="Calibri" w:hAnsi="Calibri" w:cs="Calibri"/>
      <w:szCs w:val="16"/>
    </w:rPr>
  </w:style>
  <w:style w:type="paragraph" w:styleId="Rientrocorpodeltesto3">
    <w:name w:val="Body Text Indent 3"/>
    <w:basedOn w:val="Normale"/>
    <w:link w:val="Rientrocorpodeltesto3Carattere"/>
    <w:uiPriority w:val="99"/>
    <w:semiHidden/>
    <w:unhideWhenUsed/>
    <w:rsid w:val="007115A4"/>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7115A4"/>
    <w:rPr>
      <w:rFonts w:ascii="Calibri" w:hAnsi="Calibri" w:cs="Calibri"/>
      <w:szCs w:val="16"/>
    </w:rPr>
  </w:style>
  <w:style w:type="character" w:styleId="Rimandocommento">
    <w:name w:val="annotation reference"/>
    <w:basedOn w:val="Carpredefinitoparagrafo"/>
    <w:uiPriority w:val="99"/>
    <w:semiHidden/>
    <w:unhideWhenUsed/>
    <w:rsid w:val="007115A4"/>
    <w:rPr>
      <w:rFonts w:ascii="Calibri" w:hAnsi="Calibri" w:cs="Calibri"/>
      <w:sz w:val="22"/>
      <w:szCs w:val="16"/>
    </w:rPr>
  </w:style>
  <w:style w:type="paragraph" w:styleId="Testocommento">
    <w:name w:val="annotation text"/>
    <w:basedOn w:val="Normale"/>
    <w:link w:val="TestocommentoCarattere"/>
    <w:uiPriority w:val="99"/>
    <w:semiHidden/>
    <w:unhideWhenUsed/>
    <w:rsid w:val="007115A4"/>
    <w:rPr>
      <w:szCs w:val="20"/>
    </w:rPr>
  </w:style>
  <w:style w:type="character" w:customStyle="1" w:styleId="TestocommentoCarattere">
    <w:name w:val="Testo commento Carattere"/>
    <w:basedOn w:val="Carpredefinitoparagrafo"/>
    <w:link w:val="Testocommento"/>
    <w:uiPriority w:val="99"/>
    <w:semiHidden/>
    <w:rsid w:val="007115A4"/>
    <w:rPr>
      <w:rFonts w:ascii="Calibri" w:hAnsi="Calibri" w:cs="Calibri"/>
      <w:szCs w:val="20"/>
    </w:rPr>
  </w:style>
  <w:style w:type="paragraph" w:styleId="Soggettocommento">
    <w:name w:val="annotation subject"/>
    <w:basedOn w:val="Testocommento"/>
    <w:next w:val="Testocommento"/>
    <w:link w:val="SoggettocommentoCarattere"/>
    <w:uiPriority w:val="99"/>
    <w:semiHidden/>
    <w:unhideWhenUsed/>
    <w:rsid w:val="007115A4"/>
    <w:rPr>
      <w:b/>
      <w:bCs/>
    </w:rPr>
  </w:style>
  <w:style w:type="character" w:customStyle="1" w:styleId="SoggettocommentoCarattere">
    <w:name w:val="Soggetto commento Carattere"/>
    <w:basedOn w:val="TestocommentoCarattere"/>
    <w:link w:val="Soggettocommento"/>
    <w:uiPriority w:val="99"/>
    <w:semiHidden/>
    <w:rsid w:val="007115A4"/>
    <w:rPr>
      <w:rFonts w:ascii="Calibri" w:hAnsi="Calibri" w:cs="Calibri"/>
      <w:b/>
      <w:bCs/>
      <w:szCs w:val="20"/>
    </w:rPr>
  </w:style>
  <w:style w:type="paragraph" w:styleId="Mappadocumento">
    <w:name w:val="Document Map"/>
    <w:basedOn w:val="Normale"/>
    <w:link w:val="MappadocumentoCarattere"/>
    <w:uiPriority w:val="99"/>
    <w:semiHidden/>
    <w:unhideWhenUsed/>
    <w:rsid w:val="007115A4"/>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7115A4"/>
    <w:rPr>
      <w:rFonts w:ascii="Segoe UI" w:hAnsi="Segoe UI" w:cs="Segoe UI"/>
      <w:szCs w:val="16"/>
    </w:rPr>
  </w:style>
  <w:style w:type="paragraph" w:styleId="Testonotadichiusura">
    <w:name w:val="endnote text"/>
    <w:basedOn w:val="Normale"/>
    <w:link w:val="TestonotadichiusuraCarattere"/>
    <w:uiPriority w:val="99"/>
    <w:semiHidden/>
    <w:unhideWhenUsed/>
    <w:rsid w:val="007115A4"/>
    <w:rPr>
      <w:szCs w:val="20"/>
    </w:rPr>
  </w:style>
  <w:style w:type="character" w:customStyle="1" w:styleId="TestonotadichiusuraCarattere">
    <w:name w:val="Testo nota di chiusura Carattere"/>
    <w:basedOn w:val="Carpredefinitoparagrafo"/>
    <w:link w:val="Testonotadichiusura"/>
    <w:uiPriority w:val="99"/>
    <w:semiHidden/>
    <w:rsid w:val="007115A4"/>
    <w:rPr>
      <w:rFonts w:ascii="Calibri" w:hAnsi="Calibri" w:cs="Calibri"/>
      <w:szCs w:val="20"/>
    </w:rPr>
  </w:style>
  <w:style w:type="paragraph" w:styleId="Indirizzomittente">
    <w:name w:val="envelope return"/>
    <w:basedOn w:val="Normale"/>
    <w:uiPriority w:val="99"/>
    <w:semiHidden/>
    <w:unhideWhenUsed/>
    <w:rsid w:val="007115A4"/>
    <w:rPr>
      <w:rFonts w:ascii="Calibri Light" w:eastAsiaTheme="majorEastAsia" w:hAnsi="Calibri Light" w:cs="Calibri Light"/>
      <w:szCs w:val="20"/>
    </w:rPr>
  </w:style>
  <w:style w:type="paragraph" w:styleId="Testonotaapidipagina">
    <w:name w:val="footnote text"/>
    <w:basedOn w:val="Normale"/>
    <w:link w:val="TestonotaapidipaginaCarattere"/>
    <w:uiPriority w:val="99"/>
    <w:semiHidden/>
    <w:unhideWhenUsed/>
    <w:rsid w:val="007115A4"/>
    <w:rPr>
      <w:szCs w:val="20"/>
    </w:rPr>
  </w:style>
  <w:style w:type="character" w:customStyle="1" w:styleId="TestonotaapidipaginaCarattere">
    <w:name w:val="Testo nota a piè di pagina Carattere"/>
    <w:basedOn w:val="Carpredefinitoparagrafo"/>
    <w:link w:val="Testonotaapidipagina"/>
    <w:uiPriority w:val="99"/>
    <w:semiHidden/>
    <w:rsid w:val="007115A4"/>
    <w:rPr>
      <w:rFonts w:ascii="Calibri" w:hAnsi="Calibri" w:cs="Calibri"/>
      <w:szCs w:val="20"/>
    </w:rPr>
  </w:style>
  <w:style w:type="character" w:styleId="CodiceHTML">
    <w:name w:val="HTML Code"/>
    <w:basedOn w:val="Carpredefinitoparagrafo"/>
    <w:uiPriority w:val="99"/>
    <w:semiHidden/>
    <w:unhideWhenUsed/>
    <w:rsid w:val="007115A4"/>
    <w:rPr>
      <w:rFonts w:ascii="Consolas" w:hAnsi="Consolas" w:cs="Calibri"/>
      <w:sz w:val="22"/>
      <w:szCs w:val="20"/>
    </w:rPr>
  </w:style>
  <w:style w:type="character" w:styleId="TastieraHTML">
    <w:name w:val="HTML Keyboard"/>
    <w:basedOn w:val="Carpredefinitoparagrafo"/>
    <w:uiPriority w:val="99"/>
    <w:semiHidden/>
    <w:unhideWhenUsed/>
    <w:rsid w:val="007115A4"/>
    <w:rPr>
      <w:rFonts w:ascii="Consolas" w:hAnsi="Consolas" w:cs="Calibri"/>
      <w:sz w:val="22"/>
      <w:szCs w:val="20"/>
    </w:rPr>
  </w:style>
  <w:style w:type="paragraph" w:styleId="PreformattatoHTML">
    <w:name w:val="HTML Preformatted"/>
    <w:basedOn w:val="Normale"/>
    <w:link w:val="PreformattatoHTMLCarattere"/>
    <w:uiPriority w:val="99"/>
    <w:semiHidden/>
    <w:unhideWhenUsed/>
    <w:rsid w:val="007115A4"/>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7115A4"/>
    <w:rPr>
      <w:rFonts w:ascii="Consolas" w:hAnsi="Consolas" w:cs="Calibri"/>
      <w:szCs w:val="20"/>
    </w:rPr>
  </w:style>
  <w:style w:type="character" w:styleId="MacchinadascrivereHTML">
    <w:name w:val="HTML Typewriter"/>
    <w:basedOn w:val="Carpredefinitoparagrafo"/>
    <w:uiPriority w:val="99"/>
    <w:semiHidden/>
    <w:unhideWhenUsed/>
    <w:rsid w:val="007115A4"/>
    <w:rPr>
      <w:rFonts w:ascii="Consolas" w:hAnsi="Consolas" w:cs="Calibri"/>
      <w:sz w:val="22"/>
      <w:szCs w:val="20"/>
    </w:rPr>
  </w:style>
  <w:style w:type="paragraph" w:styleId="Testomacro">
    <w:name w:val="macro"/>
    <w:link w:val="TestomacroCarattere"/>
    <w:uiPriority w:val="99"/>
    <w:semiHidden/>
    <w:unhideWhenUsed/>
    <w:rsid w:val="007115A4"/>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stomacroCarattere">
    <w:name w:val="Testo macro Carattere"/>
    <w:basedOn w:val="Carpredefinitoparagrafo"/>
    <w:link w:val="Testomacro"/>
    <w:uiPriority w:val="99"/>
    <w:semiHidden/>
    <w:rsid w:val="007115A4"/>
    <w:rPr>
      <w:rFonts w:ascii="Consolas" w:hAnsi="Consolas" w:cs="Calibri"/>
      <w:szCs w:val="20"/>
    </w:rPr>
  </w:style>
  <w:style w:type="paragraph" w:styleId="Testonormale">
    <w:name w:val="Plain Text"/>
    <w:basedOn w:val="Normale"/>
    <w:link w:val="TestonormaleCarattere"/>
    <w:uiPriority w:val="99"/>
    <w:semiHidden/>
    <w:unhideWhenUsed/>
    <w:rsid w:val="007115A4"/>
    <w:rPr>
      <w:rFonts w:ascii="Consolas" w:hAnsi="Consolas"/>
      <w:szCs w:val="21"/>
    </w:rPr>
  </w:style>
  <w:style w:type="character" w:customStyle="1" w:styleId="TestonormaleCarattere">
    <w:name w:val="Testo normale Carattere"/>
    <w:basedOn w:val="Carpredefinitoparagrafo"/>
    <w:link w:val="Testonormale"/>
    <w:uiPriority w:val="99"/>
    <w:semiHidden/>
    <w:rsid w:val="007115A4"/>
    <w:rPr>
      <w:rFonts w:ascii="Consolas" w:hAnsi="Consolas" w:cs="Calibri"/>
      <w:szCs w:val="21"/>
    </w:rPr>
  </w:style>
  <w:style w:type="character" w:styleId="Testosegnaposto">
    <w:name w:val="Placeholder Text"/>
    <w:basedOn w:val="Carpredefinitoparagrafo"/>
    <w:uiPriority w:val="99"/>
    <w:semiHidden/>
    <w:rsid w:val="007115A4"/>
    <w:rPr>
      <w:rFonts w:ascii="Calibri" w:hAnsi="Calibri" w:cs="Calibri"/>
      <w:color w:val="3B3838" w:themeColor="background2" w:themeShade="40"/>
    </w:rPr>
  </w:style>
  <w:style w:type="paragraph" w:styleId="Intestazione">
    <w:name w:val="header"/>
    <w:basedOn w:val="Normale"/>
    <w:link w:val="IntestazioneCarattere"/>
    <w:uiPriority w:val="99"/>
    <w:unhideWhenUsed/>
    <w:rsid w:val="007115A4"/>
  </w:style>
  <w:style w:type="character" w:customStyle="1" w:styleId="IntestazioneCarattere">
    <w:name w:val="Intestazione Carattere"/>
    <w:basedOn w:val="Carpredefinitoparagrafo"/>
    <w:link w:val="Intestazione"/>
    <w:uiPriority w:val="99"/>
    <w:rsid w:val="007115A4"/>
    <w:rPr>
      <w:rFonts w:ascii="Calibri" w:hAnsi="Calibri" w:cs="Calibri"/>
    </w:rPr>
  </w:style>
  <w:style w:type="paragraph" w:styleId="Pidipagina">
    <w:name w:val="footer"/>
    <w:basedOn w:val="Normale"/>
    <w:link w:val="PidipaginaCarattere"/>
    <w:uiPriority w:val="99"/>
    <w:unhideWhenUsed/>
    <w:rsid w:val="007115A4"/>
  </w:style>
  <w:style w:type="character" w:customStyle="1" w:styleId="PidipaginaCarattere">
    <w:name w:val="Piè di pagina Carattere"/>
    <w:basedOn w:val="Carpredefinitoparagrafo"/>
    <w:link w:val="Pidipagina"/>
    <w:uiPriority w:val="99"/>
    <w:rsid w:val="007115A4"/>
    <w:rPr>
      <w:rFonts w:ascii="Calibri" w:hAnsi="Calibri" w:cs="Calibri"/>
    </w:rPr>
  </w:style>
  <w:style w:type="paragraph" w:styleId="Sommario9">
    <w:name w:val="toc 9"/>
    <w:basedOn w:val="Normale"/>
    <w:next w:val="Normale"/>
    <w:autoRedefine/>
    <w:uiPriority w:val="39"/>
    <w:semiHidden/>
    <w:unhideWhenUsed/>
    <w:rsid w:val="007115A4"/>
    <w:pPr>
      <w:spacing w:after="120"/>
      <w:ind w:left="1757"/>
    </w:pPr>
  </w:style>
  <w:style w:type="character" w:styleId="Menzione">
    <w:name w:val="Mention"/>
    <w:basedOn w:val="Carpredefinitoparagrafo"/>
    <w:uiPriority w:val="99"/>
    <w:semiHidden/>
    <w:unhideWhenUsed/>
    <w:rsid w:val="007115A4"/>
    <w:rPr>
      <w:rFonts w:ascii="Calibri" w:hAnsi="Calibri" w:cs="Calibri"/>
      <w:color w:val="2B579A"/>
      <w:shd w:val="clear" w:color="auto" w:fill="E1DFDD"/>
    </w:rPr>
  </w:style>
  <w:style w:type="numbering" w:styleId="111111">
    <w:name w:val="Outline List 2"/>
    <w:basedOn w:val="Nessunelenco"/>
    <w:uiPriority w:val="99"/>
    <w:semiHidden/>
    <w:unhideWhenUsed/>
    <w:rsid w:val="007115A4"/>
    <w:pPr>
      <w:numPr>
        <w:numId w:val="24"/>
      </w:numPr>
    </w:pPr>
  </w:style>
  <w:style w:type="numbering" w:styleId="1ai">
    <w:name w:val="Outline List 1"/>
    <w:basedOn w:val="Nessunelenco"/>
    <w:uiPriority w:val="99"/>
    <w:semiHidden/>
    <w:unhideWhenUsed/>
    <w:rsid w:val="007115A4"/>
    <w:pPr>
      <w:numPr>
        <w:numId w:val="25"/>
      </w:numPr>
    </w:pPr>
  </w:style>
  <w:style w:type="character" w:styleId="VariabileHTML">
    <w:name w:val="HTML Variable"/>
    <w:basedOn w:val="Carpredefinitoparagrafo"/>
    <w:uiPriority w:val="99"/>
    <w:semiHidden/>
    <w:unhideWhenUsed/>
    <w:rsid w:val="007115A4"/>
    <w:rPr>
      <w:rFonts w:ascii="Calibri" w:hAnsi="Calibri" w:cs="Calibri"/>
      <w:i/>
      <w:iCs/>
    </w:rPr>
  </w:style>
  <w:style w:type="paragraph" w:styleId="IndirizzoHTML">
    <w:name w:val="HTML Address"/>
    <w:basedOn w:val="Normale"/>
    <w:link w:val="IndirizzoHTMLCarattere"/>
    <w:uiPriority w:val="99"/>
    <w:semiHidden/>
    <w:unhideWhenUsed/>
    <w:rsid w:val="007115A4"/>
    <w:rPr>
      <w:i/>
      <w:iCs/>
    </w:rPr>
  </w:style>
  <w:style w:type="character" w:customStyle="1" w:styleId="IndirizzoHTMLCarattere">
    <w:name w:val="Indirizzo HTML Carattere"/>
    <w:basedOn w:val="Carpredefinitoparagrafo"/>
    <w:link w:val="IndirizzoHTML"/>
    <w:uiPriority w:val="99"/>
    <w:semiHidden/>
    <w:rsid w:val="007115A4"/>
    <w:rPr>
      <w:rFonts w:ascii="Calibri" w:hAnsi="Calibri" w:cs="Calibri"/>
      <w:i/>
      <w:iCs/>
    </w:rPr>
  </w:style>
  <w:style w:type="character" w:styleId="DefinizioneHTML">
    <w:name w:val="HTML Definition"/>
    <w:basedOn w:val="Carpredefinitoparagrafo"/>
    <w:uiPriority w:val="99"/>
    <w:semiHidden/>
    <w:unhideWhenUsed/>
    <w:rsid w:val="007115A4"/>
    <w:rPr>
      <w:rFonts w:ascii="Calibri" w:hAnsi="Calibri" w:cs="Calibri"/>
      <w:i/>
      <w:iCs/>
    </w:rPr>
  </w:style>
  <w:style w:type="character" w:styleId="CitazioneHTML">
    <w:name w:val="HTML Cite"/>
    <w:basedOn w:val="Carpredefinitoparagrafo"/>
    <w:uiPriority w:val="99"/>
    <w:semiHidden/>
    <w:unhideWhenUsed/>
    <w:rsid w:val="007115A4"/>
    <w:rPr>
      <w:rFonts w:ascii="Calibri" w:hAnsi="Calibri" w:cs="Calibri"/>
      <w:i/>
      <w:iCs/>
    </w:rPr>
  </w:style>
  <w:style w:type="character" w:styleId="EsempioHTML">
    <w:name w:val="HTML Sample"/>
    <w:basedOn w:val="Carpredefinitoparagrafo"/>
    <w:uiPriority w:val="99"/>
    <w:semiHidden/>
    <w:unhideWhenUsed/>
    <w:rsid w:val="007115A4"/>
    <w:rPr>
      <w:rFonts w:ascii="Consolas" w:hAnsi="Consolas" w:cs="Calibri"/>
      <w:sz w:val="24"/>
      <w:szCs w:val="24"/>
    </w:rPr>
  </w:style>
  <w:style w:type="character" w:styleId="AcronimoHTML">
    <w:name w:val="HTML Acronym"/>
    <w:basedOn w:val="Carpredefinitoparagrafo"/>
    <w:uiPriority w:val="99"/>
    <w:semiHidden/>
    <w:unhideWhenUsed/>
    <w:rsid w:val="007115A4"/>
    <w:rPr>
      <w:rFonts w:ascii="Calibri" w:hAnsi="Calibri" w:cs="Calibri"/>
    </w:rPr>
  </w:style>
  <w:style w:type="paragraph" w:styleId="Sommario1">
    <w:name w:val="toc 1"/>
    <w:basedOn w:val="Normale"/>
    <w:next w:val="Normale"/>
    <w:autoRedefine/>
    <w:uiPriority w:val="39"/>
    <w:semiHidden/>
    <w:unhideWhenUsed/>
    <w:rsid w:val="007115A4"/>
    <w:pPr>
      <w:spacing w:after="100"/>
    </w:pPr>
  </w:style>
  <w:style w:type="paragraph" w:styleId="Sommario2">
    <w:name w:val="toc 2"/>
    <w:basedOn w:val="Normale"/>
    <w:next w:val="Normale"/>
    <w:autoRedefine/>
    <w:uiPriority w:val="39"/>
    <w:semiHidden/>
    <w:unhideWhenUsed/>
    <w:rsid w:val="007115A4"/>
    <w:pPr>
      <w:spacing w:after="100"/>
      <w:ind w:left="220"/>
    </w:pPr>
  </w:style>
  <w:style w:type="paragraph" w:styleId="Sommario3">
    <w:name w:val="toc 3"/>
    <w:basedOn w:val="Normale"/>
    <w:next w:val="Normale"/>
    <w:autoRedefine/>
    <w:uiPriority w:val="39"/>
    <w:semiHidden/>
    <w:unhideWhenUsed/>
    <w:rsid w:val="007115A4"/>
    <w:pPr>
      <w:spacing w:after="100"/>
      <w:ind w:left="440"/>
    </w:pPr>
  </w:style>
  <w:style w:type="paragraph" w:styleId="Sommario4">
    <w:name w:val="toc 4"/>
    <w:basedOn w:val="Normale"/>
    <w:next w:val="Normale"/>
    <w:autoRedefine/>
    <w:uiPriority w:val="39"/>
    <w:semiHidden/>
    <w:unhideWhenUsed/>
    <w:rsid w:val="007115A4"/>
    <w:pPr>
      <w:spacing w:after="100"/>
      <w:ind w:left="660"/>
    </w:pPr>
  </w:style>
  <w:style w:type="paragraph" w:styleId="Sommario5">
    <w:name w:val="toc 5"/>
    <w:basedOn w:val="Normale"/>
    <w:next w:val="Normale"/>
    <w:autoRedefine/>
    <w:uiPriority w:val="39"/>
    <w:semiHidden/>
    <w:unhideWhenUsed/>
    <w:rsid w:val="007115A4"/>
    <w:pPr>
      <w:spacing w:after="100"/>
      <w:ind w:left="880"/>
    </w:pPr>
  </w:style>
  <w:style w:type="paragraph" w:styleId="Sommario6">
    <w:name w:val="toc 6"/>
    <w:basedOn w:val="Normale"/>
    <w:next w:val="Normale"/>
    <w:autoRedefine/>
    <w:uiPriority w:val="39"/>
    <w:semiHidden/>
    <w:unhideWhenUsed/>
    <w:rsid w:val="007115A4"/>
    <w:pPr>
      <w:spacing w:after="100"/>
      <w:ind w:left="1100"/>
    </w:pPr>
  </w:style>
  <w:style w:type="paragraph" w:styleId="Sommario7">
    <w:name w:val="toc 7"/>
    <w:basedOn w:val="Normale"/>
    <w:next w:val="Normale"/>
    <w:autoRedefine/>
    <w:uiPriority w:val="39"/>
    <w:semiHidden/>
    <w:unhideWhenUsed/>
    <w:rsid w:val="007115A4"/>
    <w:pPr>
      <w:spacing w:after="100"/>
      <w:ind w:left="1320"/>
    </w:pPr>
  </w:style>
  <w:style w:type="paragraph" w:styleId="Sommario8">
    <w:name w:val="toc 8"/>
    <w:basedOn w:val="Normale"/>
    <w:next w:val="Normale"/>
    <w:autoRedefine/>
    <w:uiPriority w:val="39"/>
    <w:semiHidden/>
    <w:unhideWhenUsed/>
    <w:rsid w:val="007115A4"/>
    <w:pPr>
      <w:spacing w:after="100"/>
      <w:ind w:left="1540"/>
    </w:pPr>
  </w:style>
  <w:style w:type="paragraph" w:styleId="Titolosommario">
    <w:name w:val="TOC Heading"/>
    <w:basedOn w:val="Titolo1"/>
    <w:next w:val="Normale"/>
    <w:uiPriority w:val="39"/>
    <w:semiHidden/>
    <w:unhideWhenUsed/>
    <w:qFormat/>
    <w:rsid w:val="007115A4"/>
    <w:pPr>
      <w:outlineLvl w:val="9"/>
    </w:pPr>
    <w:rPr>
      <w:color w:val="2E74B5" w:themeColor="accent1" w:themeShade="BF"/>
    </w:rPr>
  </w:style>
  <w:style w:type="table" w:styleId="Tabellaprofessionale">
    <w:name w:val="Table Professional"/>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lencomedio1">
    <w:name w:val="Medium List 1"/>
    <w:basedOn w:val="Tabellanormale"/>
    <w:uiPriority w:val="65"/>
    <w:semiHidden/>
    <w:unhideWhenUsed/>
    <w:rsid w:val="007115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7115A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7115A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Elencomedio1-Colore3">
    <w:name w:val="Medium List 1 Accent 3"/>
    <w:basedOn w:val="Tabellanormale"/>
    <w:uiPriority w:val="65"/>
    <w:semiHidden/>
    <w:unhideWhenUsed/>
    <w:rsid w:val="007115A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7115A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7115A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Elencomedio1-Colore6">
    <w:name w:val="Medium List 1 Accent 6"/>
    <w:basedOn w:val="Tabellanormale"/>
    <w:uiPriority w:val="65"/>
    <w:semiHidden/>
    <w:unhideWhenUsed/>
    <w:rsid w:val="007115A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gliamedia1">
    <w:name w:val="Medium Grid 1"/>
    <w:basedOn w:val="Tabellanormale"/>
    <w:uiPriority w:val="67"/>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media1-Colore3">
    <w:name w:val="Medium Grid 1 Accent 3"/>
    <w:basedOn w:val="Tabellanormale"/>
    <w:uiPriority w:val="67"/>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media1-Colore6">
    <w:name w:val="Medium Grid 1 Accent 6"/>
    <w:basedOn w:val="Tabellanormale"/>
    <w:uiPriority w:val="67"/>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gliamedia3-Colore3">
    <w:name w:val="Medium Grid 3 Accent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gliamedia3-Colore6">
    <w:name w:val="Medium Grid 3 Accent 6"/>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e"/>
    <w:next w:val="Normale"/>
    <w:uiPriority w:val="37"/>
    <w:semiHidden/>
    <w:unhideWhenUsed/>
    <w:rsid w:val="007115A4"/>
  </w:style>
  <w:style w:type="character" w:styleId="Hashtag">
    <w:name w:val="Hashtag"/>
    <w:basedOn w:val="Carpredefinitoparagrafo"/>
    <w:uiPriority w:val="99"/>
    <w:semiHidden/>
    <w:unhideWhenUsed/>
    <w:rsid w:val="007115A4"/>
    <w:rPr>
      <w:rFonts w:ascii="Calibri" w:hAnsi="Calibri" w:cs="Calibri"/>
      <w:color w:val="2B579A"/>
      <w:shd w:val="clear" w:color="auto" w:fill="E1DFDD"/>
    </w:rPr>
  </w:style>
  <w:style w:type="paragraph" w:styleId="Intestazionemessaggio">
    <w:name w:val="Message Header"/>
    <w:basedOn w:val="Normale"/>
    <w:link w:val="IntestazionemessaggioCarattere"/>
    <w:uiPriority w:val="99"/>
    <w:semiHidden/>
    <w:unhideWhenUsed/>
    <w:rsid w:val="007115A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IntestazionemessaggioCarattere">
    <w:name w:val="Intestazione messaggio Carattere"/>
    <w:basedOn w:val="Carpredefinitoparagrafo"/>
    <w:link w:val="Intestazionemessaggio"/>
    <w:uiPriority w:val="99"/>
    <w:semiHidden/>
    <w:rsid w:val="007115A4"/>
    <w:rPr>
      <w:rFonts w:ascii="Calibri Light" w:eastAsiaTheme="majorEastAsia" w:hAnsi="Calibri Light" w:cs="Calibri Light"/>
      <w:sz w:val="24"/>
      <w:szCs w:val="24"/>
      <w:shd w:val="pct20" w:color="auto" w:fill="auto"/>
    </w:rPr>
  </w:style>
  <w:style w:type="table" w:styleId="Tabellaelegante">
    <w:name w:val="Table Elegant"/>
    <w:basedOn w:val="Tabellanormale"/>
    <w:uiPriority w:val="99"/>
    <w:semiHidden/>
    <w:unhideWhenUsed/>
    <w:rsid w:val="007115A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lenco">
    <w:name w:val="List"/>
    <w:basedOn w:val="Normale"/>
    <w:uiPriority w:val="99"/>
    <w:semiHidden/>
    <w:unhideWhenUsed/>
    <w:rsid w:val="007115A4"/>
    <w:pPr>
      <w:ind w:left="360" w:hanging="360"/>
      <w:contextualSpacing/>
    </w:pPr>
  </w:style>
  <w:style w:type="paragraph" w:styleId="Elenco2">
    <w:name w:val="List 2"/>
    <w:basedOn w:val="Normale"/>
    <w:uiPriority w:val="99"/>
    <w:semiHidden/>
    <w:unhideWhenUsed/>
    <w:rsid w:val="007115A4"/>
    <w:pPr>
      <w:ind w:left="720" w:hanging="360"/>
      <w:contextualSpacing/>
    </w:pPr>
  </w:style>
  <w:style w:type="paragraph" w:styleId="Elenco3">
    <w:name w:val="List 3"/>
    <w:basedOn w:val="Normale"/>
    <w:uiPriority w:val="99"/>
    <w:semiHidden/>
    <w:unhideWhenUsed/>
    <w:rsid w:val="007115A4"/>
    <w:pPr>
      <w:ind w:left="1080" w:hanging="360"/>
      <w:contextualSpacing/>
    </w:pPr>
  </w:style>
  <w:style w:type="paragraph" w:styleId="Elenco4">
    <w:name w:val="List 4"/>
    <w:basedOn w:val="Normale"/>
    <w:uiPriority w:val="99"/>
    <w:semiHidden/>
    <w:unhideWhenUsed/>
    <w:rsid w:val="007115A4"/>
    <w:pPr>
      <w:ind w:left="1440" w:hanging="360"/>
      <w:contextualSpacing/>
    </w:pPr>
  </w:style>
  <w:style w:type="paragraph" w:styleId="Elenco5">
    <w:name w:val="List 5"/>
    <w:basedOn w:val="Normale"/>
    <w:uiPriority w:val="99"/>
    <w:semiHidden/>
    <w:unhideWhenUsed/>
    <w:rsid w:val="007115A4"/>
    <w:pPr>
      <w:ind w:left="1800" w:hanging="360"/>
      <w:contextualSpacing/>
    </w:pPr>
  </w:style>
  <w:style w:type="table" w:styleId="Elencotabella1">
    <w:name w:val="Table List 1"/>
    <w:basedOn w:val="Tabellanormale"/>
    <w:uiPriority w:val="99"/>
    <w:semiHidden/>
    <w:unhideWhenUsed/>
    <w:rsid w:val="007115A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7115A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7115A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7115A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Elencocontinua">
    <w:name w:val="List Continue"/>
    <w:basedOn w:val="Normale"/>
    <w:uiPriority w:val="99"/>
    <w:semiHidden/>
    <w:unhideWhenUsed/>
    <w:rsid w:val="007115A4"/>
    <w:pPr>
      <w:spacing w:after="120"/>
      <w:ind w:left="360"/>
      <w:contextualSpacing/>
    </w:pPr>
  </w:style>
  <w:style w:type="paragraph" w:styleId="Elencocontinua2">
    <w:name w:val="List Continue 2"/>
    <w:basedOn w:val="Normale"/>
    <w:uiPriority w:val="99"/>
    <w:semiHidden/>
    <w:unhideWhenUsed/>
    <w:rsid w:val="007115A4"/>
    <w:pPr>
      <w:spacing w:after="120"/>
      <w:ind w:left="720"/>
      <w:contextualSpacing/>
    </w:pPr>
  </w:style>
  <w:style w:type="paragraph" w:styleId="Elencocontinua3">
    <w:name w:val="List Continue 3"/>
    <w:basedOn w:val="Normale"/>
    <w:uiPriority w:val="99"/>
    <w:semiHidden/>
    <w:unhideWhenUsed/>
    <w:rsid w:val="007115A4"/>
    <w:pPr>
      <w:spacing w:after="120"/>
      <w:ind w:left="1080"/>
      <w:contextualSpacing/>
    </w:pPr>
  </w:style>
  <w:style w:type="paragraph" w:styleId="Elencocontinua4">
    <w:name w:val="List Continue 4"/>
    <w:basedOn w:val="Normale"/>
    <w:uiPriority w:val="99"/>
    <w:semiHidden/>
    <w:unhideWhenUsed/>
    <w:rsid w:val="007115A4"/>
    <w:pPr>
      <w:spacing w:after="120"/>
      <w:ind w:left="1440"/>
      <w:contextualSpacing/>
    </w:pPr>
  </w:style>
  <w:style w:type="paragraph" w:styleId="Elencocontinua5">
    <w:name w:val="List Continue 5"/>
    <w:basedOn w:val="Normale"/>
    <w:uiPriority w:val="99"/>
    <w:semiHidden/>
    <w:unhideWhenUsed/>
    <w:rsid w:val="007115A4"/>
    <w:pPr>
      <w:spacing w:after="120"/>
      <w:ind w:left="1800"/>
      <w:contextualSpacing/>
    </w:pPr>
  </w:style>
  <w:style w:type="paragraph" w:styleId="Paragrafoelenco">
    <w:name w:val="List Paragraph"/>
    <w:basedOn w:val="Normale"/>
    <w:uiPriority w:val="34"/>
    <w:unhideWhenUsed/>
    <w:qFormat/>
    <w:rsid w:val="007115A4"/>
    <w:pPr>
      <w:ind w:left="720"/>
      <w:contextualSpacing/>
    </w:pPr>
  </w:style>
  <w:style w:type="paragraph" w:styleId="Numeroelenco">
    <w:name w:val="List Number"/>
    <w:basedOn w:val="Normale"/>
    <w:uiPriority w:val="99"/>
    <w:semiHidden/>
    <w:unhideWhenUsed/>
    <w:rsid w:val="007115A4"/>
    <w:pPr>
      <w:numPr>
        <w:numId w:val="13"/>
      </w:numPr>
      <w:contextualSpacing/>
    </w:pPr>
  </w:style>
  <w:style w:type="paragraph" w:styleId="Numeroelenco2">
    <w:name w:val="List Number 2"/>
    <w:basedOn w:val="Normale"/>
    <w:uiPriority w:val="99"/>
    <w:semiHidden/>
    <w:unhideWhenUsed/>
    <w:rsid w:val="007115A4"/>
    <w:pPr>
      <w:numPr>
        <w:numId w:val="14"/>
      </w:numPr>
      <w:contextualSpacing/>
    </w:pPr>
  </w:style>
  <w:style w:type="paragraph" w:styleId="Numeroelenco3">
    <w:name w:val="List Number 3"/>
    <w:basedOn w:val="Normale"/>
    <w:uiPriority w:val="99"/>
    <w:semiHidden/>
    <w:unhideWhenUsed/>
    <w:rsid w:val="007115A4"/>
    <w:pPr>
      <w:numPr>
        <w:numId w:val="15"/>
      </w:numPr>
      <w:contextualSpacing/>
    </w:pPr>
  </w:style>
  <w:style w:type="paragraph" w:styleId="Numeroelenco4">
    <w:name w:val="List Number 4"/>
    <w:basedOn w:val="Normale"/>
    <w:uiPriority w:val="99"/>
    <w:semiHidden/>
    <w:unhideWhenUsed/>
    <w:rsid w:val="007115A4"/>
    <w:pPr>
      <w:numPr>
        <w:numId w:val="16"/>
      </w:numPr>
      <w:contextualSpacing/>
    </w:pPr>
  </w:style>
  <w:style w:type="paragraph" w:styleId="Numeroelenco5">
    <w:name w:val="List Number 5"/>
    <w:basedOn w:val="Normale"/>
    <w:uiPriority w:val="99"/>
    <w:semiHidden/>
    <w:unhideWhenUsed/>
    <w:rsid w:val="007115A4"/>
    <w:pPr>
      <w:numPr>
        <w:numId w:val="17"/>
      </w:numPr>
      <w:contextualSpacing/>
    </w:pPr>
  </w:style>
  <w:style w:type="paragraph" w:styleId="Puntoelenco">
    <w:name w:val="List Bullet"/>
    <w:basedOn w:val="Normale"/>
    <w:uiPriority w:val="99"/>
    <w:semiHidden/>
    <w:unhideWhenUsed/>
    <w:rsid w:val="007115A4"/>
    <w:pPr>
      <w:numPr>
        <w:numId w:val="8"/>
      </w:numPr>
      <w:contextualSpacing/>
    </w:pPr>
  </w:style>
  <w:style w:type="paragraph" w:styleId="Puntoelenco2">
    <w:name w:val="List Bullet 2"/>
    <w:basedOn w:val="Normale"/>
    <w:uiPriority w:val="99"/>
    <w:semiHidden/>
    <w:unhideWhenUsed/>
    <w:rsid w:val="007115A4"/>
    <w:pPr>
      <w:numPr>
        <w:numId w:val="9"/>
      </w:numPr>
      <w:contextualSpacing/>
    </w:pPr>
  </w:style>
  <w:style w:type="paragraph" w:styleId="Puntoelenco3">
    <w:name w:val="List Bullet 3"/>
    <w:basedOn w:val="Normale"/>
    <w:uiPriority w:val="99"/>
    <w:semiHidden/>
    <w:unhideWhenUsed/>
    <w:rsid w:val="007115A4"/>
    <w:pPr>
      <w:numPr>
        <w:numId w:val="10"/>
      </w:numPr>
      <w:contextualSpacing/>
    </w:pPr>
  </w:style>
  <w:style w:type="paragraph" w:styleId="Puntoelenco4">
    <w:name w:val="List Bullet 4"/>
    <w:basedOn w:val="Normale"/>
    <w:uiPriority w:val="99"/>
    <w:semiHidden/>
    <w:unhideWhenUsed/>
    <w:rsid w:val="007115A4"/>
    <w:pPr>
      <w:numPr>
        <w:numId w:val="11"/>
      </w:numPr>
      <w:contextualSpacing/>
    </w:pPr>
  </w:style>
  <w:style w:type="paragraph" w:styleId="Puntoelenco5">
    <w:name w:val="List Bullet 5"/>
    <w:basedOn w:val="Normale"/>
    <w:uiPriority w:val="99"/>
    <w:semiHidden/>
    <w:unhideWhenUsed/>
    <w:rsid w:val="007115A4"/>
    <w:pPr>
      <w:numPr>
        <w:numId w:val="12"/>
      </w:numPr>
      <w:contextualSpacing/>
    </w:pPr>
  </w:style>
  <w:style w:type="table" w:styleId="Tabellaclassica1">
    <w:name w:val="Table Classic 1"/>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7115A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7115A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Indicedellefigure">
    <w:name w:val="table of figures"/>
    <w:basedOn w:val="Normale"/>
    <w:next w:val="Normale"/>
    <w:uiPriority w:val="99"/>
    <w:semiHidden/>
    <w:unhideWhenUsed/>
    <w:rsid w:val="007115A4"/>
  </w:style>
  <w:style w:type="character" w:styleId="Rimandonotadichiusura">
    <w:name w:val="endnote reference"/>
    <w:basedOn w:val="Carpredefinitoparagrafo"/>
    <w:uiPriority w:val="99"/>
    <w:semiHidden/>
    <w:unhideWhenUsed/>
    <w:rsid w:val="007115A4"/>
    <w:rPr>
      <w:rFonts w:ascii="Calibri" w:hAnsi="Calibri" w:cs="Calibri"/>
      <w:vertAlign w:val="superscript"/>
    </w:rPr>
  </w:style>
  <w:style w:type="paragraph" w:styleId="Indicefonti">
    <w:name w:val="table of authorities"/>
    <w:basedOn w:val="Normale"/>
    <w:next w:val="Normale"/>
    <w:uiPriority w:val="99"/>
    <w:semiHidden/>
    <w:unhideWhenUsed/>
    <w:rsid w:val="007115A4"/>
    <w:pPr>
      <w:ind w:left="220" w:hanging="220"/>
    </w:pPr>
  </w:style>
  <w:style w:type="paragraph" w:styleId="Titoloindicefonti">
    <w:name w:val="toa heading"/>
    <w:basedOn w:val="Normale"/>
    <w:next w:val="Normale"/>
    <w:uiPriority w:val="99"/>
    <w:semiHidden/>
    <w:unhideWhenUsed/>
    <w:rsid w:val="007115A4"/>
    <w:pPr>
      <w:spacing w:before="120"/>
    </w:pPr>
    <w:rPr>
      <w:rFonts w:ascii="Calibri Light" w:eastAsiaTheme="majorEastAsia" w:hAnsi="Calibri Light" w:cs="Calibri Light"/>
      <w:b/>
      <w:bCs/>
      <w:sz w:val="24"/>
      <w:szCs w:val="24"/>
    </w:rPr>
  </w:style>
  <w:style w:type="table" w:styleId="Elencoacolori">
    <w:name w:val="Colorful List"/>
    <w:basedOn w:val="Tabellanormale"/>
    <w:uiPriority w:val="72"/>
    <w:semiHidden/>
    <w:unhideWhenUsed/>
    <w:rsid w:val="007115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7115A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7115A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Elencoacolori-Colore3">
    <w:name w:val="Colorful List Accent 3"/>
    <w:basedOn w:val="Tabellanormale"/>
    <w:uiPriority w:val="72"/>
    <w:semiHidden/>
    <w:unhideWhenUsed/>
    <w:rsid w:val="007115A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7115A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7115A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Elencoacolori-Colore6">
    <w:name w:val="Colorful List Accent 6"/>
    <w:basedOn w:val="Tabellanormale"/>
    <w:uiPriority w:val="72"/>
    <w:rsid w:val="007115A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aacolori1">
    <w:name w:val="Table Colorful 1"/>
    <w:basedOn w:val="Tabellanormale"/>
    <w:uiPriority w:val="99"/>
    <w:semiHidden/>
    <w:unhideWhenUsed/>
    <w:rsid w:val="007115A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7115A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7115A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fondoacolori">
    <w:name w:val="Colorful Shading"/>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7115A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7115A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7115A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7115A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gliaacolori">
    <w:name w:val="Colorful Grid"/>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acolori-Colore3">
    <w:name w:val="Colorful Grid Accent 3"/>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acolori-Colore6">
    <w:name w:val="Colorful Grid Accent 6"/>
    <w:basedOn w:val="Tabellanormale"/>
    <w:uiPriority w:val="73"/>
    <w:rsid w:val="007115A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Indirizzodestinatario">
    <w:name w:val="envelope address"/>
    <w:basedOn w:val="Normale"/>
    <w:uiPriority w:val="99"/>
    <w:semiHidden/>
    <w:unhideWhenUsed/>
    <w:rsid w:val="007115A4"/>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oloSezione">
    <w:name w:val="Outline List 3"/>
    <w:basedOn w:val="Nessunelenco"/>
    <w:uiPriority w:val="99"/>
    <w:semiHidden/>
    <w:unhideWhenUsed/>
    <w:rsid w:val="007115A4"/>
    <w:pPr>
      <w:numPr>
        <w:numId w:val="26"/>
      </w:numPr>
    </w:pPr>
  </w:style>
  <w:style w:type="table" w:styleId="Tabellasemplice-1">
    <w:name w:val="Plain Table 1"/>
    <w:basedOn w:val="Tabellanormale"/>
    <w:uiPriority w:val="41"/>
    <w:rsid w:val="007115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115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115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115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115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essunaspaziatura">
    <w:name w:val="No Spacing"/>
    <w:uiPriority w:val="1"/>
    <w:qFormat/>
    <w:rsid w:val="007115A4"/>
    <w:rPr>
      <w:rFonts w:ascii="Calibri" w:hAnsi="Calibri" w:cs="Calibri"/>
    </w:rPr>
  </w:style>
  <w:style w:type="paragraph" w:styleId="Data">
    <w:name w:val="Date"/>
    <w:basedOn w:val="Normale"/>
    <w:next w:val="Normale"/>
    <w:link w:val="DataCarattere"/>
    <w:uiPriority w:val="99"/>
    <w:semiHidden/>
    <w:unhideWhenUsed/>
    <w:rsid w:val="007115A4"/>
  </w:style>
  <w:style w:type="character" w:customStyle="1" w:styleId="DataCarattere">
    <w:name w:val="Data Carattere"/>
    <w:basedOn w:val="Carpredefinitoparagrafo"/>
    <w:link w:val="Data"/>
    <w:uiPriority w:val="99"/>
    <w:semiHidden/>
    <w:rsid w:val="007115A4"/>
    <w:rPr>
      <w:rFonts w:ascii="Calibri" w:hAnsi="Calibri" w:cs="Calibri"/>
    </w:rPr>
  </w:style>
  <w:style w:type="paragraph" w:styleId="NormaleWeb">
    <w:name w:val="Normal (Web)"/>
    <w:basedOn w:val="Normale"/>
    <w:uiPriority w:val="99"/>
    <w:semiHidden/>
    <w:unhideWhenUsed/>
    <w:rsid w:val="007115A4"/>
    <w:rPr>
      <w:rFonts w:ascii="Times New Roman" w:hAnsi="Times New Roman" w:cs="Times New Roman"/>
      <w:sz w:val="24"/>
      <w:szCs w:val="24"/>
    </w:rPr>
  </w:style>
  <w:style w:type="character" w:styleId="Collegamentoipertestualeintelligente">
    <w:name w:val="Smart Hyperlink"/>
    <w:basedOn w:val="Carpredefinitoparagrafo"/>
    <w:uiPriority w:val="99"/>
    <w:semiHidden/>
    <w:unhideWhenUsed/>
    <w:rsid w:val="007115A4"/>
    <w:rPr>
      <w:rFonts w:ascii="Calibri" w:hAnsi="Calibri" w:cs="Calibri"/>
      <w:u w:val="dotted"/>
    </w:rPr>
  </w:style>
  <w:style w:type="character" w:styleId="Menzionenonrisolta">
    <w:name w:val="Unresolved Mention"/>
    <w:basedOn w:val="Carpredefinitoparagrafo"/>
    <w:uiPriority w:val="99"/>
    <w:semiHidden/>
    <w:unhideWhenUsed/>
    <w:rsid w:val="007115A4"/>
    <w:rPr>
      <w:rFonts w:ascii="Calibri" w:hAnsi="Calibri" w:cs="Calibri"/>
      <w:color w:val="605E5C"/>
      <w:shd w:val="clear" w:color="auto" w:fill="E1DFDD"/>
    </w:rPr>
  </w:style>
  <w:style w:type="paragraph" w:styleId="Corpotesto">
    <w:name w:val="Body Text"/>
    <w:basedOn w:val="Normale"/>
    <w:link w:val="CorpotestoCarattere"/>
    <w:uiPriority w:val="99"/>
    <w:semiHidden/>
    <w:unhideWhenUsed/>
    <w:rsid w:val="007115A4"/>
    <w:pPr>
      <w:spacing w:after="120"/>
    </w:pPr>
  </w:style>
  <w:style w:type="character" w:customStyle="1" w:styleId="CorpotestoCarattere">
    <w:name w:val="Corpo testo Carattere"/>
    <w:basedOn w:val="Carpredefinitoparagrafo"/>
    <w:link w:val="Corpotesto"/>
    <w:uiPriority w:val="99"/>
    <w:semiHidden/>
    <w:rsid w:val="007115A4"/>
    <w:rPr>
      <w:rFonts w:ascii="Calibri" w:hAnsi="Calibri" w:cs="Calibri"/>
    </w:rPr>
  </w:style>
  <w:style w:type="paragraph" w:styleId="Corpodeltesto2">
    <w:name w:val="Body Text 2"/>
    <w:basedOn w:val="Normale"/>
    <w:link w:val="Corpodeltesto2Carattere"/>
    <w:uiPriority w:val="99"/>
    <w:semiHidden/>
    <w:unhideWhenUsed/>
    <w:rsid w:val="007115A4"/>
    <w:pPr>
      <w:spacing w:after="120" w:line="480" w:lineRule="auto"/>
    </w:pPr>
  </w:style>
  <w:style w:type="character" w:customStyle="1" w:styleId="Corpodeltesto2Carattere">
    <w:name w:val="Corpo del testo 2 Carattere"/>
    <w:basedOn w:val="Carpredefinitoparagrafo"/>
    <w:link w:val="Corpodeltesto2"/>
    <w:uiPriority w:val="99"/>
    <w:semiHidden/>
    <w:rsid w:val="007115A4"/>
    <w:rPr>
      <w:rFonts w:ascii="Calibri" w:hAnsi="Calibri" w:cs="Calibri"/>
    </w:rPr>
  </w:style>
  <w:style w:type="paragraph" w:styleId="Rientrocorpodeltesto">
    <w:name w:val="Body Text Indent"/>
    <w:basedOn w:val="Normale"/>
    <w:link w:val="RientrocorpodeltestoCarattere"/>
    <w:uiPriority w:val="99"/>
    <w:semiHidden/>
    <w:unhideWhenUsed/>
    <w:rsid w:val="007115A4"/>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7115A4"/>
    <w:rPr>
      <w:rFonts w:ascii="Calibri" w:hAnsi="Calibri" w:cs="Calibri"/>
    </w:rPr>
  </w:style>
  <w:style w:type="paragraph" w:styleId="Rientrocorpodeltesto2">
    <w:name w:val="Body Text Indent 2"/>
    <w:basedOn w:val="Normale"/>
    <w:link w:val="Rientrocorpodeltesto2Carattere"/>
    <w:uiPriority w:val="99"/>
    <w:semiHidden/>
    <w:unhideWhenUsed/>
    <w:rsid w:val="007115A4"/>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7115A4"/>
    <w:rPr>
      <w:rFonts w:ascii="Calibri" w:hAnsi="Calibri" w:cs="Calibri"/>
    </w:rPr>
  </w:style>
  <w:style w:type="paragraph" w:styleId="Primorientrocorpodeltesto">
    <w:name w:val="Body Text First Indent"/>
    <w:basedOn w:val="Corpotesto"/>
    <w:link w:val="PrimorientrocorpodeltestoCarattere"/>
    <w:uiPriority w:val="99"/>
    <w:semiHidden/>
    <w:unhideWhenUsed/>
    <w:rsid w:val="007115A4"/>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7115A4"/>
    <w:rPr>
      <w:rFonts w:ascii="Calibri" w:hAnsi="Calibri" w:cs="Calibri"/>
    </w:rPr>
  </w:style>
  <w:style w:type="paragraph" w:styleId="Primorientrocorpodeltesto2">
    <w:name w:val="Body Text First Indent 2"/>
    <w:basedOn w:val="Rientrocorpodeltesto"/>
    <w:link w:val="Primorientrocorpodeltesto2Carattere"/>
    <w:uiPriority w:val="99"/>
    <w:semiHidden/>
    <w:unhideWhenUsed/>
    <w:rsid w:val="007115A4"/>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7115A4"/>
    <w:rPr>
      <w:rFonts w:ascii="Calibri" w:hAnsi="Calibri" w:cs="Calibri"/>
    </w:rPr>
  </w:style>
  <w:style w:type="paragraph" w:styleId="Rientronormale">
    <w:name w:val="Normal Indent"/>
    <w:basedOn w:val="Normale"/>
    <w:uiPriority w:val="99"/>
    <w:semiHidden/>
    <w:unhideWhenUsed/>
    <w:rsid w:val="007115A4"/>
    <w:pPr>
      <w:ind w:left="720"/>
    </w:pPr>
  </w:style>
  <w:style w:type="paragraph" w:styleId="Intestazionenota">
    <w:name w:val="Note Heading"/>
    <w:basedOn w:val="Normale"/>
    <w:next w:val="Normale"/>
    <w:link w:val="IntestazionenotaCarattere"/>
    <w:uiPriority w:val="99"/>
    <w:semiHidden/>
    <w:unhideWhenUsed/>
    <w:rsid w:val="007115A4"/>
  </w:style>
  <w:style w:type="character" w:customStyle="1" w:styleId="IntestazionenotaCarattere">
    <w:name w:val="Intestazione nota Carattere"/>
    <w:basedOn w:val="Carpredefinitoparagrafo"/>
    <w:link w:val="Intestazionenota"/>
    <w:uiPriority w:val="99"/>
    <w:semiHidden/>
    <w:rsid w:val="007115A4"/>
    <w:rPr>
      <w:rFonts w:ascii="Calibri" w:hAnsi="Calibri" w:cs="Calibri"/>
    </w:rPr>
  </w:style>
  <w:style w:type="table" w:styleId="Tabellacontemporanea">
    <w:name w:val="Table Contemporary"/>
    <w:basedOn w:val="Tabellanormale"/>
    <w:uiPriority w:val="99"/>
    <w:semiHidden/>
    <w:unhideWhenUsed/>
    <w:rsid w:val="00711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ncochiaro">
    <w:name w:val="Light List"/>
    <w:basedOn w:val="Tabellanormale"/>
    <w:uiPriority w:val="61"/>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Elencochiaro-Colore3">
    <w:name w:val="Light List Accent 3"/>
    <w:basedOn w:val="Tabellanormale"/>
    <w:uiPriority w:val="61"/>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Elencochiaro-Colore6">
    <w:name w:val="Light List Accent 6"/>
    <w:basedOn w:val="Tabellanormale"/>
    <w:uiPriority w:val="61"/>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7115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7115A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7115A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fondochiaro-Colore3">
    <w:name w:val="Light Shading Accent 3"/>
    <w:basedOn w:val="Tabellanormale"/>
    <w:uiPriority w:val="60"/>
    <w:semiHidden/>
    <w:unhideWhenUsed/>
    <w:rsid w:val="007115A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7115A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7115A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fondochiaro-Colore6">
    <w:name w:val="Light Shading Accent 6"/>
    <w:basedOn w:val="Tabellanormale"/>
    <w:uiPriority w:val="60"/>
    <w:semiHidden/>
    <w:unhideWhenUsed/>
    <w:rsid w:val="007115A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gliachiara">
    <w:name w:val="Light Grid"/>
    <w:basedOn w:val="Tabellanormale"/>
    <w:uiPriority w:val="62"/>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gliachiara-Colore3">
    <w:name w:val="Light Grid Accent 3"/>
    <w:basedOn w:val="Tabellanormale"/>
    <w:uiPriority w:val="62"/>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gliachiara-Colore6">
    <w:name w:val="Light Grid Accent 6"/>
    <w:basedOn w:val="Tabellanormale"/>
    <w:uiPriority w:val="62"/>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scuro">
    <w:name w:val="Dark List"/>
    <w:basedOn w:val="Tabellanormale"/>
    <w:uiPriority w:val="70"/>
    <w:semiHidden/>
    <w:unhideWhenUsed/>
    <w:rsid w:val="007115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7115A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7115A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Elencoscuro-Colore3">
    <w:name w:val="Dark List Accent 3"/>
    <w:basedOn w:val="Tabellanormale"/>
    <w:uiPriority w:val="70"/>
    <w:semiHidden/>
    <w:unhideWhenUsed/>
    <w:rsid w:val="007115A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7115A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7115A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Elencoscuro-Colore6">
    <w:name w:val="Dark List Accent 6"/>
    <w:basedOn w:val="Tabellanormale"/>
    <w:uiPriority w:val="70"/>
    <w:rsid w:val="007115A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laelenco1chiara">
    <w:name w:val="List Table 1 Light"/>
    <w:basedOn w:val="Tabellanormale"/>
    <w:uiPriority w:val="46"/>
    <w:rsid w:val="007115A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7115A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7115A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colore3">
    <w:name w:val="List Table 1 Light Accent 3"/>
    <w:basedOn w:val="Tabellanormale"/>
    <w:uiPriority w:val="46"/>
    <w:rsid w:val="007115A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7115A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7115A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1chiara-colore6">
    <w:name w:val="List Table 1 Light Accent 6"/>
    <w:basedOn w:val="Tabellanormale"/>
    <w:uiPriority w:val="46"/>
    <w:rsid w:val="007115A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7115A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7115A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7115A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2-colore3">
    <w:name w:val="List Table 2 Accent 3"/>
    <w:basedOn w:val="Tabellanormale"/>
    <w:uiPriority w:val="47"/>
    <w:rsid w:val="007115A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7115A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7115A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2-colore6">
    <w:name w:val="List Table 2 Accent 6"/>
    <w:basedOn w:val="Tabellanormale"/>
    <w:uiPriority w:val="47"/>
    <w:rsid w:val="007115A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7115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7115A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7115A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laelenco3-colore3">
    <w:name w:val="List Table 3 Accent 3"/>
    <w:basedOn w:val="Tabellanormale"/>
    <w:uiPriority w:val="48"/>
    <w:rsid w:val="007115A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7115A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7115A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laelenco3-colore6">
    <w:name w:val="List Table 3 Accent 6"/>
    <w:basedOn w:val="Tabellanormale"/>
    <w:uiPriority w:val="48"/>
    <w:rsid w:val="007115A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4-colore3">
    <w:name w:val="List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6">
    <w:name w:val="List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7115A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7115A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7115A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7115A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7115A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7115A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7115A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7115A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7115A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7115A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6acolori-colore3">
    <w:name w:val="List Table 6 Colorful Accent 3"/>
    <w:basedOn w:val="Tabellanormale"/>
    <w:uiPriority w:val="51"/>
    <w:rsid w:val="007115A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7115A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7115A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6acolori-colore6">
    <w:name w:val="List Table 6 Colorful Accent 6"/>
    <w:basedOn w:val="Tabellanormale"/>
    <w:uiPriority w:val="51"/>
    <w:rsid w:val="007115A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7115A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7115A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7115A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7115A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7115A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7115A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7115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ipostaelettronica">
    <w:name w:val="E-mail Signature"/>
    <w:basedOn w:val="Normale"/>
    <w:link w:val="FirmadipostaelettronicaCarattere"/>
    <w:uiPriority w:val="99"/>
    <w:semiHidden/>
    <w:unhideWhenUsed/>
    <w:rsid w:val="007115A4"/>
  </w:style>
  <w:style w:type="character" w:customStyle="1" w:styleId="FirmadipostaelettronicaCarattere">
    <w:name w:val="Firma di posta elettronica Carattere"/>
    <w:basedOn w:val="Carpredefinitoparagrafo"/>
    <w:link w:val="Firmadipostaelettronica"/>
    <w:uiPriority w:val="99"/>
    <w:semiHidden/>
    <w:rsid w:val="007115A4"/>
    <w:rPr>
      <w:rFonts w:ascii="Calibri" w:hAnsi="Calibri" w:cs="Calibri"/>
    </w:rPr>
  </w:style>
  <w:style w:type="paragraph" w:styleId="Formuladiapertura">
    <w:name w:val="Salutation"/>
    <w:basedOn w:val="Normale"/>
    <w:next w:val="Normale"/>
    <w:link w:val="FormuladiaperturaCarattere"/>
    <w:uiPriority w:val="99"/>
    <w:semiHidden/>
    <w:unhideWhenUsed/>
    <w:rsid w:val="007115A4"/>
  </w:style>
  <w:style w:type="character" w:customStyle="1" w:styleId="FormuladiaperturaCarattere">
    <w:name w:val="Formula di apertura Carattere"/>
    <w:basedOn w:val="Carpredefinitoparagrafo"/>
    <w:link w:val="Formuladiapertura"/>
    <w:uiPriority w:val="99"/>
    <w:semiHidden/>
    <w:rsid w:val="007115A4"/>
    <w:rPr>
      <w:rFonts w:ascii="Calibri" w:hAnsi="Calibri" w:cs="Calibri"/>
    </w:rPr>
  </w:style>
  <w:style w:type="table" w:styleId="Tabellacolonne1">
    <w:name w:val="Table Columns 1"/>
    <w:basedOn w:val="Tabellanormale"/>
    <w:uiPriority w:val="99"/>
    <w:semiHidden/>
    <w:unhideWhenUsed/>
    <w:rsid w:val="007115A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7115A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7115A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7115A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7115A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e"/>
    <w:link w:val="FirmaCarattere"/>
    <w:uiPriority w:val="99"/>
    <w:semiHidden/>
    <w:unhideWhenUsed/>
    <w:rsid w:val="007115A4"/>
    <w:pPr>
      <w:ind w:left="4320"/>
    </w:pPr>
  </w:style>
  <w:style w:type="character" w:customStyle="1" w:styleId="FirmaCarattere">
    <w:name w:val="Firma Carattere"/>
    <w:basedOn w:val="Carpredefinitoparagrafo"/>
    <w:link w:val="Firma"/>
    <w:uiPriority w:val="99"/>
    <w:semiHidden/>
    <w:rsid w:val="007115A4"/>
    <w:rPr>
      <w:rFonts w:ascii="Calibri" w:hAnsi="Calibri" w:cs="Calibri"/>
    </w:rPr>
  </w:style>
  <w:style w:type="table" w:styleId="Tabellasemplice1">
    <w:name w:val="Table Simple 1"/>
    <w:basedOn w:val="Tabellanormale"/>
    <w:uiPriority w:val="99"/>
    <w:semiHidden/>
    <w:unhideWhenUsed/>
    <w:rsid w:val="00711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7115A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7115A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rsid w:val="007115A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ice1">
    <w:name w:val="index 1"/>
    <w:basedOn w:val="Normale"/>
    <w:next w:val="Normale"/>
    <w:autoRedefine/>
    <w:uiPriority w:val="99"/>
    <w:semiHidden/>
    <w:unhideWhenUsed/>
    <w:rsid w:val="007115A4"/>
    <w:pPr>
      <w:ind w:left="220" w:hanging="220"/>
    </w:pPr>
  </w:style>
  <w:style w:type="paragraph" w:styleId="Indice2">
    <w:name w:val="index 2"/>
    <w:basedOn w:val="Normale"/>
    <w:next w:val="Normale"/>
    <w:autoRedefine/>
    <w:uiPriority w:val="99"/>
    <w:semiHidden/>
    <w:unhideWhenUsed/>
    <w:rsid w:val="007115A4"/>
    <w:pPr>
      <w:ind w:left="440" w:hanging="220"/>
    </w:pPr>
  </w:style>
  <w:style w:type="paragraph" w:styleId="Indice3">
    <w:name w:val="index 3"/>
    <w:basedOn w:val="Normale"/>
    <w:next w:val="Normale"/>
    <w:autoRedefine/>
    <w:uiPriority w:val="99"/>
    <w:semiHidden/>
    <w:unhideWhenUsed/>
    <w:rsid w:val="007115A4"/>
    <w:pPr>
      <w:ind w:left="660" w:hanging="220"/>
    </w:pPr>
  </w:style>
  <w:style w:type="paragraph" w:styleId="Indice4">
    <w:name w:val="index 4"/>
    <w:basedOn w:val="Normale"/>
    <w:next w:val="Normale"/>
    <w:autoRedefine/>
    <w:uiPriority w:val="99"/>
    <w:semiHidden/>
    <w:unhideWhenUsed/>
    <w:rsid w:val="007115A4"/>
    <w:pPr>
      <w:ind w:left="880" w:hanging="220"/>
    </w:pPr>
  </w:style>
  <w:style w:type="paragraph" w:styleId="Indice5">
    <w:name w:val="index 5"/>
    <w:basedOn w:val="Normale"/>
    <w:next w:val="Normale"/>
    <w:autoRedefine/>
    <w:uiPriority w:val="99"/>
    <w:semiHidden/>
    <w:unhideWhenUsed/>
    <w:rsid w:val="007115A4"/>
    <w:pPr>
      <w:ind w:left="1100" w:hanging="220"/>
    </w:pPr>
  </w:style>
  <w:style w:type="paragraph" w:styleId="Indice6">
    <w:name w:val="index 6"/>
    <w:basedOn w:val="Normale"/>
    <w:next w:val="Normale"/>
    <w:autoRedefine/>
    <w:uiPriority w:val="99"/>
    <w:semiHidden/>
    <w:unhideWhenUsed/>
    <w:rsid w:val="007115A4"/>
    <w:pPr>
      <w:ind w:left="1320" w:hanging="220"/>
    </w:pPr>
  </w:style>
  <w:style w:type="paragraph" w:styleId="Indice7">
    <w:name w:val="index 7"/>
    <w:basedOn w:val="Normale"/>
    <w:next w:val="Normale"/>
    <w:autoRedefine/>
    <w:uiPriority w:val="99"/>
    <w:semiHidden/>
    <w:unhideWhenUsed/>
    <w:rsid w:val="007115A4"/>
    <w:pPr>
      <w:ind w:left="1540" w:hanging="220"/>
    </w:pPr>
  </w:style>
  <w:style w:type="paragraph" w:styleId="Indice8">
    <w:name w:val="index 8"/>
    <w:basedOn w:val="Normale"/>
    <w:next w:val="Normale"/>
    <w:autoRedefine/>
    <w:uiPriority w:val="99"/>
    <w:semiHidden/>
    <w:unhideWhenUsed/>
    <w:rsid w:val="007115A4"/>
    <w:pPr>
      <w:ind w:left="1760" w:hanging="220"/>
    </w:pPr>
  </w:style>
  <w:style w:type="paragraph" w:styleId="Indice9">
    <w:name w:val="index 9"/>
    <w:basedOn w:val="Normale"/>
    <w:next w:val="Normale"/>
    <w:autoRedefine/>
    <w:uiPriority w:val="99"/>
    <w:semiHidden/>
    <w:unhideWhenUsed/>
    <w:rsid w:val="007115A4"/>
    <w:pPr>
      <w:ind w:left="1980" w:hanging="220"/>
    </w:pPr>
  </w:style>
  <w:style w:type="paragraph" w:styleId="Titoloindice">
    <w:name w:val="index heading"/>
    <w:basedOn w:val="Normale"/>
    <w:next w:val="Indice1"/>
    <w:uiPriority w:val="99"/>
    <w:semiHidden/>
    <w:unhideWhenUsed/>
    <w:rsid w:val="007115A4"/>
    <w:rPr>
      <w:rFonts w:ascii="Calibri Light" w:eastAsiaTheme="majorEastAsia" w:hAnsi="Calibri Light" w:cs="Calibri Light"/>
      <w:b/>
      <w:bCs/>
    </w:rPr>
  </w:style>
  <w:style w:type="paragraph" w:styleId="Formuladichiusura">
    <w:name w:val="Closing"/>
    <w:basedOn w:val="Normale"/>
    <w:link w:val="FormuladichiusuraCarattere"/>
    <w:uiPriority w:val="99"/>
    <w:semiHidden/>
    <w:unhideWhenUsed/>
    <w:rsid w:val="007115A4"/>
    <w:pPr>
      <w:ind w:left="4320"/>
    </w:pPr>
  </w:style>
  <w:style w:type="character" w:customStyle="1" w:styleId="FormuladichiusuraCarattere">
    <w:name w:val="Formula di chiusura Carattere"/>
    <w:basedOn w:val="Carpredefinitoparagrafo"/>
    <w:link w:val="Formuladichiusura"/>
    <w:uiPriority w:val="99"/>
    <w:semiHidden/>
    <w:rsid w:val="007115A4"/>
    <w:rPr>
      <w:rFonts w:ascii="Calibri" w:hAnsi="Calibri" w:cs="Calibri"/>
    </w:rPr>
  </w:style>
  <w:style w:type="table" w:styleId="Grigliatabella">
    <w:name w:val="Table Grid"/>
    <w:basedOn w:val="Tabellanormale"/>
    <w:uiPriority w:val="39"/>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7115A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7115A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7115A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7115A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7115A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7115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7115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7115A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7115A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7115A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7115A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7115A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7115A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7115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7115A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7115A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2-colore3">
    <w:name w:val="Grid Table 2 Accent 3"/>
    <w:basedOn w:val="Tabellanormale"/>
    <w:uiPriority w:val="47"/>
    <w:rsid w:val="007115A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7115A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7115A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6">
    <w:name w:val="Grid Table 2 Accent 6"/>
    <w:basedOn w:val="Tabellanormale"/>
    <w:uiPriority w:val="47"/>
    <w:rsid w:val="007115A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3-colore3">
    <w:name w:val="Grid Table 3 Accent 3"/>
    <w:basedOn w:val="Tabellanormale"/>
    <w:uiPriority w:val="48"/>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3-colore6">
    <w:name w:val="Grid Table 3 Accent 6"/>
    <w:basedOn w:val="Tabellanormale"/>
    <w:uiPriority w:val="48"/>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gliatab4">
    <w:name w:val="Grid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3">
    <w:name w:val="Grid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5">
    <w:name w:val="Grid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6">
    <w:name w:val="Grid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5scura-colore6">
    <w:name w:val="Grid Table 5 Dark Accent 6"/>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colore3">
    <w:name w:val="Grid Table 6 Colorful Accent 3"/>
    <w:basedOn w:val="Tabellanormale"/>
    <w:uiPriority w:val="51"/>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6">
    <w:name w:val="Grid Table 6 Colorful Accent 6"/>
    <w:basedOn w:val="Tabellanormale"/>
    <w:uiPriority w:val="51"/>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7acolori-colore3">
    <w:name w:val="Grid Table 7 Colorful Accent 3"/>
    <w:basedOn w:val="Tabellanormale"/>
    <w:uiPriority w:val="52"/>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7acolori-colore6">
    <w:name w:val="Grid Table 7 Colorful Accent 6"/>
    <w:basedOn w:val="Tabellanormale"/>
    <w:uiPriority w:val="52"/>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Web1">
    <w:name w:val="Table Web 1"/>
    <w:basedOn w:val="Tabellanormale"/>
    <w:uiPriority w:val="99"/>
    <w:semiHidden/>
    <w:unhideWhenUsed/>
    <w:rsid w:val="007115A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711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rsid w:val="007115A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imandonotaapidipagina">
    <w:name w:val="footnote reference"/>
    <w:basedOn w:val="Carpredefinitoparagrafo"/>
    <w:uiPriority w:val="99"/>
    <w:semiHidden/>
    <w:unhideWhenUsed/>
    <w:rsid w:val="007115A4"/>
    <w:rPr>
      <w:rFonts w:ascii="Calibri" w:hAnsi="Calibri" w:cs="Calibri"/>
      <w:vertAlign w:val="superscript"/>
    </w:rPr>
  </w:style>
  <w:style w:type="character" w:styleId="Numeroriga">
    <w:name w:val="line number"/>
    <w:basedOn w:val="Carpredefinitoparagrafo"/>
    <w:uiPriority w:val="99"/>
    <w:semiHidden/>
    <w:unhideWhenUsed/>
    <w:rsid w:val="007115A4"/>
    <w:rPr>
      <w:rFonts w:ascii="Calibri" w:hAnsi="Calibri" w:cs="Calibri"/>
    </w:rPr>
  </w:style>
  <w:style w:type="table" w:styleId="Tabellaeffetti3D1">
    <w:name w:val="Table 3D effects 1"/>
    <w:basedOn w:val="Tabellanormale"/>
    <w:uiPriority w:val="99"/>
    <w:semiHidden/>
    <w:unhideWhenUsed/>
    <w:rsid w:val="007115A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7115A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7115A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7115A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S\AppData\Local\Microsoft\Office\16.0\DTS\it-IT%7bA323ADC7-1A1B-411B-82E8-6FE5841C012D%7d\%7b81E55EB6-06B1-426C-A6E5-5604B69FA36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31BB99C-E89B-4174-ACC6-4104A06691AF}">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{81E55EB6-06B1-426C-A6E5-5604B69FA36E}tf02786999_win32</Template>
  <TotalTime>0</TotalTime>
  <Pages>6</Pages>
  <Words>1376</Words>
  <Characters>7846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2020-11-07T11:00:00Z</dcterms:created>
  <dcterms:modified xsi:type="dcterms:W3CDTF">2020-12-26T21:44:00Z</dcterms:modified>
</cp:coreProperties>
</file>